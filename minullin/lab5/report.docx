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5E86" w:rsidRDefault="00015E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15E86" w:rsidRDefault="00015E86">
      <w:pPr>
        <w:spacing w:line="360" w:lineRule="auto"/>
        <w:jc w:val="center"/>
        <w:rPr>
          <w:b/>
          <w:cap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d"/>
          <w:caps/>
          <w:szCs w:val="28"/>
        </w:rPr>
        <w:t>отчет</w:t>
      </w:r>
    </w:p>
    <w:p w:rsidR="00015E86" w:rsidRPr="00AB6724" w:rsidRDefault="00015E86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AB6724">
        <w:rPr>
          <w:b/>
          <w:sz w:val="28"/>
          <w:szCs w:val="28"/>
          <w:lang w:val="en-US"/>
        </w:rPr>
        <w:t>5</w:t>
      </w:r>
    </w:p>
    <w:p w:rsidR="00015E86" w:rsidRDefault="00015E86">
      <w:pPr>
        <w:spacing w:line="360" w:lineRule="auto"/>
        <w:jc w:val="center"/>
        <w:rPr>
          <w:rStyle w:val="ad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15E86" w:rsidRPr="00AB6724" w:rsidRDefault="00015E86">
      <w:pPr>
        <w:spacing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AB6724">
        <w:rPr>
          <w:rStyle w:val="ad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Pr="00872C31" w:rsidRDefault="001843FC" w:rsidP="00872C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872C31">
              <w:rPr>
                <w:sz w:val="28"/>
                <w:szCs w:val="28"/>
                <w:lang w:val="en-US"/>
              </w:rPr>
              <w:t>7381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Pr="00557981" w:rsidRDefault="00557981">
            <w:pPr>
              <w:jc w:val="center"/>
            </w:pPr>
            <w:r>
              <w:rPr>
                <w:sz w:val="28"/>
                <w:szCs w:val="28"/>
              </w:rPr>
              <w:t>Минуллин М.А.</w:t>
            </w:r>
          </w:p>
        </w:tc>
      </w:tr>
      <w:tr w:rsidR="00015E8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15E86" w:rsidRDefault="00015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15E86" w:rsidRDefault="00015E8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15E86" w:rsidRDefault="00874AC9">
            <w:pPr>
              <w:jc w:val="center"/>
            </w:pPr>
            <w:r>
              <w:rPr>
                <w:sz w:val="28"/>
                <w:szCs w:val="28"/>
              </w:rPr>
              <w:t>Ефремов М.А</w:t>
            </w:r>
            <w:r w:rsidR="00015E86">
              <w:rPr>
                <w:sz w:val="28"/>
                <w:szCs w:val="28"/>
              </w:rPr>
              <w:t>.</w:t>
            </w:r>
          </w:p>
        </w:tc>
      </w:tr>
    </w:tbl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</w:p>
    <w:p w:rsidR="00015E86" w:rsidRDefault="00015E8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5E86" w:rsidRDefault="00874AC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E82F75" w:rsidRDefault="00874AC9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E82F75" w:rsidRDefault="00E82F75" w:rsidP="00E82F7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Исследование возможности встраивания пользовательского обработчика прерываний в стандартный обработчик от клавиатуры. </w:t>
      </w:r>
      <w:r w:rsidRPr="008C50CB">
        <w:rPr>
          <w:sz w:val="28"/>
          <w:szCs w:val="28"/>
        </w:rPr>
        <w:t>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874AC9" w:rsidRDefault="00874AC9" w:rsidP="00E82F75">
      <w:pPr>
        <w:spacing w:line="360" w:lineRule="auto"/>
        <w:ind w:firstLine="709"/>
        <w:rPr>
          <w:sz w:val="28"/>
          <w:szCs w:val="28"/>
        </w:rPr>
      </w:pPr>
    </w:p>
    <w:p w:rsidR="00015E86" w:rsidRPr="00325135" w:rsidRDefault="00874AC9" w:rsidP="00874AC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015E86" w:rsidRPr="00007E08" w:rsidRDefault="00874AC9" w:rsidP="00557981">
      <w:pPr>
        <w:numPr>
          <w:ilvl w:val="0"/>
          <w:numId w:val="6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Проверить</w:t>
      </w:r>
      <w:r w:rsidR="00007E08">
        <w:rPr>
          <w:sz w:val="28"/>
          <w:szCs w:val="28"/>
        </w:rPr>
        <w:t xml:space="preserve">, установлено ли пользовательское прерывание с вектором </w:t>
      </w:r>
      <w:r w:rsidR="00AB6724">
        <w:rPr>
          <w:sz w:val="28"/>
          <w:szCs w:val="28"/>
        </w:rPr>
        <w:t>09</w:t>
      </w:r>
      <w:r w:rsidR="00007E08">
        <w:rPr>
          <w:sz w:val="28"/>
          <w:szCs w:val="28"/>
          <w:lang w:val="en-US"/>
        </w:rPr>
        <w:t>h</w:t>
      </w:r>
      <w:r w:rsidR="00007E08" w:rsidRPr="00007E08">
        <w:rPr>
          <w:sz w:val="28"/>
          <w:szCs w:val="28"/>
        </w:rPr>
        <w:t>.</w:t>
      </w:r>
    </w:p>
    <w:p w:rsidR="00007E08" w:rsidRPr="00CB567F" w:rsidRDefault="00874AC9" w:rsidP="00557981">
      <w:pPr>
        <w:numPr>
          <w:ilvl w:val="0"/>
          <w:numId w:val="6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Если прерывание не установлено, то установить</w:t>
      </w:r>
      <w:r w:rsidR="00007E08">
        <w:rPr>
          <w:sz w:val="28"/>
          <w:szCs w:val="28"/>
        </w:rPr>
        <w:t xml:space="preserve"> резидентную функцию для обработки прерывания и настр</w:t>
      </w:r>
      <w:r>
        <w:rPr>
          <w:sz w:val="28"/>
          <w:szCs w:val="28"/>
        </w:rPr>
        <w:t>оить</w:t>
      </w:r>
      <w:r w:rsidR="00007E08">
        <w:rPr>
          <w:sz w:val="28"/>
          <w:szCs w:val="28"/>
        </w:rPr>
        <w:t xml:space="preserve"> вектор прерываний</w:t>
      </w:r>
      <w:r>
        <w:rPr>
          <w:sz w:val="28"/>
          <w:szCs w:val="28"/>
        </w:rPr>
        <w:t xml:space="preserve">. Адрес точки входа в стандартный обработчик прерывания находится в теле пользовательского обработчика. Осуществить выход по функции </w:t>
      </w:r>
      <w:r>
        <w:rPr>
          <w:sz w:val="28"/>
          <w:szCs w:val="28"/>
          <w:lang w:val="en-US"/>
        </w:rPr>
        <w:t>4Ch</w:t>
      </w:r>
      <w:r>
        <w:rPr>
          <w:sz w:val="28"/>
          <w:szCs w:val="28"/>
        </w:rPr>
        <w:t xml:space="preserve"> прерывания </w:t>
      </w:r>
      <w:r>
        <w:rPr>
          <w:sz w:val="28"/>
          <w:szCs w:val="28"/>
          <w:lang w:val="en-US"/>
        </w:rPr>
        <w:t>int 21h</w:t>
      </w:r>
      <w:r>
        <w:rPr>
          <w:sz w:val="28"/>
          <w:szCs w:val="28"/>
        </w:rPr>
        <w:t>.</w:t>
      </w:r>
    </w:p>
    <w:p w:rsidR="00874AC9" w:rsidRDefault="00CB567F" w:rsidP="00557981">
      <w:pPr>
        <w:numPr>
          <w:ilvl w:val="0"/>
          <w:numId w:val="6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</w:t>
      </w:r>
      <w:r w:rsidRPr="00CB567F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Ch</w:t>
      </w:r>
      <w:r w:rsidRPr="00CB5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CB567F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CB567F">
        <w:rPr>
          <w:sz w:val="28"/>
          <w:szCs w:val="28"/>
        </w:rPr>
        <w:t>.</w:t>
      </w:r>
    </w:p>
    <w:p w:rsidR="00874AC9" w:rsidRDefault="00874AC9" w:rsidP="00874AC9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325135" w:rsidRPr="00874AC9" w:rsidRDefault="00874AC9" w:rsidP="00874AC9">
      <w:pPr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Ход работы</w:t>
      </w:r>
    </w:p>
    <w:p w:rsidR="00325135" w:rsidRDefault="00325135" w:rsidP="005579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Состояние памяти до запуска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</w:t>
      </w:r>
      <w:r w:rsidRPr="003344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представлено на Рис.1 (использовалась программа </w:t>
      </w:r>
      <w:r>
        <w:rPr>
          <w:sz w:val="28"/>
          <w:szCs w:val="28"/>
          <w:lang w:val="en-US"/>
        </w:rPr>
        <w:t>lab</w:t>
      </w:r>
      <w:r w:rsidRPr="003344E3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 w:rsidRPr="003344E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557981" w:rsidRDefault="00557981" w:rsidP="00557981">
      <w:pPr>
        <w:spacing w:line="360" w:lineRule="auto"/>
        <w:ind w:firstLine="567"/>
        <w:jc w:val="center"/>
        <w:rPr>
          <w:sz w:val="28"/>
          <w:szCs w:val="28"/>
        </w:rPr>
      </w:pPr>
      <w:r w:rsidRPr="00557981">
        <w:rPr>
          <w:noProof/>
          <w:sz w:val="28"/>
          <w:szCs w:val="28"/>
          <w:lang w:eastAsia="ru-RU"/>
        </w:rPr>
        <w:drawing>
          <wp:inline distT="0" distB="0" distL="0" distR="0">
            <wp:extent cx="3124200" cy="17430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5C" w:rsidRPr="00874AC9" w:rsidRDefault="0090015C" w:rsidP="0061309E">
      <w:pPr>
        <w:spacing w:before="120" w:after="240" w:line="360" w:lineRule="auto"/>
        <w:jc w:val="center"/>
        <w:rPr>
          <w:sz w:val="28"/>
        </w:rPr>
      </w:pPr>
      <w:r w:rsidRPr="00874AC9">
        <w:rPr>
          <w:sz w:val="28"/>
        </w:rPr>
        <w:t xml:space="preserve">Рисунок 1 – Результат работы программы </w:t>
      </w:r>
      <w:r w:rsidRPr="00874AC9">
        <w:rPr>
          <w:sz w:val="28"/>
          <w:lang w:val="en-US"/>
        </w:rPr>
        <w:t>lab</w:t>
      </w:r>
      <w:r w:rsidRPr="00874AC9">
        <w:rPr>
          <w:sz w:val="28"/>
        </w:rPr>
        <w:t>3_1.</w:t>
      </w:r>
      <w:r w:rsidRPr="00874AC9">
        <w:rPr>
          <w:sz w:val="28"/>
          <w:lang w:val="en-US"/>
        </w:rPr>
        <w:t>com</w:t>
      </w:r>
    </w:p>
    <w:p w:rsidR="00325135" w:rsidRDefault="00325135" w:rsidP="005579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</w:t>
      </w:r>
      <w:r w:rsidRPr="003344E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представлен на Рис.2:</w:t>
      </w:r>
    </w:p>
    <w:p w:rsidR="00557981" w:rsidRDefault="00557981" w:rsidP="00557981">
      <w:pPr>
        <w:spacing w:line="360" w:lineRule="auto"/>
        <w:ind w:left="360"/>
        <w:jc w:val="center"/>
        <w:rPr>
          <w:sz w:val="28"/>
          <w:szCs w:val="28"/>
        </w:rPr>
      </w:pPr>
      <w:r w:rsidRPr="0055798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43150" cy="3810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5C" w:rsidRPr="00874AC9" w:rsidRDefault="0090015C" w:rsidP="0061309E">
      <w:pPr>
        <w:pStyle w:val="afa"/>
        <w:spacing w:before="120" w:after="240"/>
        <w:jc w:val="center"/>
        <w:rPr>
          <w:noProof/>
          <w:sz w:val="28"/>
          <w:lang w:eastAsia="ru-RU"/>
        </w:rPr>
      </w:pPr>
      <w:r w:rsidRPr="00874AC9">
        <w:rPr>
          <w:noProof/>
          <w:sz w:val="28"/>
          <w:lang w:eastAsia="ru-RU"/>
        </w:rPr>
        <w:t xml:space="preserve">Рисунок 2 – </w:t>
      </w:r>
      <w:r w:rsidR="0061309E">
        <w:rPr>
          <w:noProof/>
          <w:sz w:val="28"/>
          <w:lang w:eastAsia="ru-RU"/>
        </w:rPr>
        <w:t>Установка пользовательского обработчика прерывания</w:t>
      </w:r>
    </w:p>
    <w:p w:rsidR="0061309E" w:rsidRDefault="007B6F39" w:rsidP="005579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lang w:eastAsia="ru-RU"/>
        </w:rPr>
        <w:t>Проверим загрузку пользовател</w:t>
      </w:r>
      <w:r w:rsidR="0061309E">
        <w:rPr>
          <w:noProof/>
          <w:sz w:val="28"/>
          <w:lang w:eastAsia="ru-RU"/>
        </w:rPr>
        <w:t>ьского обработчика и его работу.</w:t>
      </w:r>
      <w:r>
        <w:rPr>
          <w:noProof/>
          <w:sz w:val="28"/>
          <w:lang w:eastAsia="ru-RU"/>
        </w:rPr>
        <w:t xml:space="preserve"> </w:t>
      </w:r>
      <w:r w:rsidR="0061309E">
        <w:rPr>
          <w:noProof/>
          <w:sz w:val="28"/>
          <w:lang w:eastAsia="ru-RU"/>
        </w:rPr>
        <w:t>П</w:t>
      </w:r>
      <w:r>
        <w:rPr>
          <w:noProof/>
          <w:sz w:val="28"/>
          <w:lang w:eastAsia="ru-RU"/>
        </w:rPr>
        <w:t>ри нажатии клавиши</w:t>
      </w:r>
      <w:r w:rsidR="0090015C">
        <w:rPr>
          <w:noProof/>
          <w:sz w:val="28"/>
          <w:lang w:eastAsia="ru-RU"/>
        </w:rPr>
        <w:t xml:space="preserve"> </w:t>
      </w:r>
      <w:r w:rsidR="0061309E">
        <w:rPr>
          <w:noProof/>
          <w:sz w:val="28"/>
          <w:lang w:eastAsia="ru-RU"/>
        </w:rPr>
        <w:t>пробела выводится стрелочка</w:t>
      </w:r>
      <w:r>
        <w:rPr>
          <w:noProof/>
          <w:sz w:val="28"/>
          <w:lang w:eastAsia="ru-RU"/>
        </w:rPr>
        <w:t xml:space="preserve"> (см. </w:t>
      </w:r>
      <w:r w:rsidR="00BA3041">
        <w:rPr>
          <w:noProof/>
          <w:sz w:val="28"/>
          <w:lang w:eastAsia="ru-RU"/>
        </w:rPr>
        <w:t>Рис.</w:t>
      </w:r>
      <w:r>
        <w:rPr>
          <w:noProof/>
          <w:sz w:val="28"/>
          <w:lang w:eastAsia="ru-RU"/>
        </w:rPr>
        <w:t>3):</w:t>
      </w:r>
    </w:p>
    <w:p w:rsidR="00557981" w:rsidRDefault="00557981" w:rsidP="0061309E">
      <w:pPr>
        <w:spacing w:line="360" w:lineRule="auto"/>
        <w:ind w:left="360"/>
        <w:jc w:val="center"/>
        <w:rPr>
          <w:noProof/>
          <w:sz w:val="28"/>
          <w:lang w:eastAsia="ru-RU"/>
        </w:rPr>
      </w:pPr>
      <w:r w:rsidRPr="00557981">
        <w:rPr>
          <w:noProof/>
          <w:sz w:val="28"/>
          <w:lang w:eastAsia="ru-RU"/>
        </w:rPr>
        <w:drawing>
          <wp:inline distT="0" distB="0" distL="0" distR="0">
            <wp:extent cx="2714625" cy="2095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43" w:rsidRDefault="008F776D" w:rsidP="0061309E">
      <w:pPr>
        <w:spacing w:line="360" w:lineRule="auto"/>
        <w:ind w:left="360"/>
        <w:jc w:val="center"/>
        <w:rPr>
          <w:noProof/>
          <w:sz w:val="28"/>
          <w:lang w:eastAsia="ru-RU"/>
        </w:rPr>
      </w:pPr>
      <w:r w:rsidRPr="0061309E">
        <w:rPr>
          <w:noProof/>
          <w:sz w:val="28"/>
          <w:lang w:eastAsia="ru-RU"/>
        </w:rPr>
        <w:t>Рисунок 3 – Результат ввода различных символов</w:t>
      </w:r>
    </w:p>
    <w:p w:rsidR="00A03B43" w:rsidRPr="00A03B43" w:rsidRDefault="00A03B43" w:rsidP="00557981">
      <w:pPr>
        <w:spacing w:line="360" w:lineRule="auto"/>
        <w:ind w:firstLine="567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Исходный код программы представлен в приложении А.</w:t>
      </w:r>
    </w:p>
    <w:p w:rsidR="003F5209" w:rsidRPr="008F776D" w:rsidRDefault="0061309E" w:rsidP="0055798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Состояние памяти после установки пользовательского обработч</w:t>
      </w:r>
      <w:r w:rsidR="00557981">
        <w:rPr>
          <w:sz w:val="28"/>
          <w:szCs w:val="28"/>
        </w:rPr>
        <w:t>ика прерывания представлено на р</w:t>
      </w:r>
      <w:r>
        <w:rPr>
          <w:sz w:val="28"/>
          <w:szCs w:val="28"/>
        </w:rPr>
        <w:t>ис.4</w:t>
      </w:r>
      <w:r w:rsidR="003F5209">
        <w:rPr>
          <w:sz w:val="28"/>
          <w:szCs w:val="28"/>
        </w:rPr>
        <w:t>:</w:t>
      </w:r>
    </w:p>
    <w:p w:rsidR="00557981" w:rsidRDefault="00557981" w:rsidP="0061309E">
      <w:pPr>
        <w:spacing w:before="120" w:after="240"/>
        <w:jc w:val="center"/>
        <w:rPr>
          <w:noProof/>
          <w:sz w:val="28"/>
          <w:lang w:eastAsia="ru-RU"/>
        </w:rPr>
      </w:pPr>
      <w:r w:rsidRPr="00557981">
        <w:rPr>
          <w:noProof/>
          <w:sz w:val="28"/>
          <w:lang w:eastAsia="ru-RU"/>
        </w:rPr>
        <w:drawing>
          <wp:inline distT="0" distB="0" distL="0" distR="0">
            <wp:extent cx="3114675" cy="20669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6D" w:rsidRPr="0061309E" w:rsidRDefault="008F776D" w:rsidP="0061309E">
      <w:pPr>
        <w:spacing w:before="120" w:after="240"/>
        <w:jc w:val="center"/>
        <w:rPr>
          <w:noProof/>
          <w:sz w:val="28"/>
          <w:lang w:eastAsia="ru-RU"/>
        </w:rPr>
      </w:pPr>
      <w:r w:rsidRPr="0061309E">
        <w:rPr>
          <w:noProof/>
          <w:sz w:val="28"/>
          <w:lang w:eastAsia="ru-RU"/>
        </w:rPr>
        <w:t xml:space="preserve">Рисунок 4 – Результат работы программы </w:t>
      </w:r>
      <w:r w:rsidRPr="0061309E">
        <w:rPr>
          <w:noProof/>
          <w:sz w:val="28"/>
          <w:lang w:val="en-US" w:eastAsia="ru-RU"/>
        </w:rPr>
        <w:t>lab</w:t>
      </w:r>
      <w:r w:rsidRPr="0061309E">
        <w:rPr>
          <w:noProof/>
          <w:sz w:val="28"/>
          <w:lang w:eastAsia="ru-RU"/>
        </w:rPr>
        <w:t>3_1.</w:t>
      </w:r>
      <w:r w:rsidRPr="0061309E">
        <w:rPr>
          <w:noProof/>
          <w:sz w:val="28"/>
          <w:lang w:val="en-US" w:eastAsia="ru-RU"/>
        </w:rPr>
        <w:t>com</w:t>
      </w:r>
      <w:r w:rsidRPr="0061309E">
        <w:rPr>
          <w:noProof/>
          <w:sz w:val="28"/>
          <w:lang w:eastAsia="ru-RU"/>
        </w:rPr>
        <w:t xml:space="preserve"> после </w:t>
      </w:r>
      <w:r w:rsidRPr="0061309E">
        <w:rPr>
          <w:noProof/>
          <w:sz w:val="32"/>
          <w:lang w:eastAsia="ru-RU"/>
        </w:rPr>
        <w:t>запуска</w:t>
      </w:r>
      <w:r w:rsidRPr="0061309E">
        <w:rPr>
          <w:noProof/>
          <w:sz w:val="28"/>
          <w:lang w:eastAsia="ru-RU"/>
        </w:rPr>
        <w:t xml:space="preserve"> </w:t>
      </w:r>
      <w:r w:rsidRPr="0061309E">
        <w:rPr>
          <w:noProof/>
          <w:sz w:val="28"/>
          <w:lang w:val="en-US" w:eastAsia="ru-RU"/>
        </w:rPr>
        <w:t>lab</w:t>
      </w:r>
      <w:r w:rsidRPr="0061309E">
        <w:rPr>
          <w:noProof/>
          <w:sz w:val="28"/>
          <w:lang w:eastAsia="ru-RU"/>
        </w:rPr>
        <w:t>5.</w:t>
      </w:r>
      <w:r w:rsidRPr="0061309E">
        <w:rPr>
          <w:noProof/>
          <w:sz w:val="28"/>
          <w:lang w:val="en-US" w:eastAsia="ru-RU"/>
        </w:rPr>
        <w:t>exe</w:t>
      </w:r>
    </w:p>
    <w:p w:rsidR="0091019D" w:rsidRPr="0091019D" w:rsidRDefault="0061309E" w:rsidP="00557981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Выгрузка пользовательского обработчика прерывания с ключом </w:t>
      </w:r>
      <w:r w:rsidRPr="0061309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</w:t>
      </w:r>
      <w:r w:rsidR="00BA3041" w:rsidRPr="00BA3041">
        <w:rPr>
          <w:sz w:val="28"/>
          <w:szCs w:val="28"/>
        </w:rPr>
        <w:t>(</w:t>
      </w:r>
      <w:r w:rsidR="00BA3041">
        <w:rPr>
          <w:sz w:val="28"/>
          <w:szCs w:val="28"/>
        </w:rPr>
        <w:t>см. Рис.</w:t>
      </w:r>
      <w:r w:rsidR="00E350B6">
        <w:rPr>
          <w:sz w:val="28"/>
          <w:szCs w:val="28"/>
        </w:rPr>
        <w:t>5</w:t>
      </w:r>
      <w:r w:rsidR="00BA3041">
        <w:rPr>
          <w:sz w:val="28"/>
          <w:szCs w:val="28"/>
        </w:rPr>
        <w:t>)</w:t>
      </w:r>
      <w:r w:rsidR="00C6243F" w:rsidRPr="00B169E9">
        <w:rPr>
          <w:sz w:val="28"/>
          <w:szCs w:val="28"/>
        </w:rPr>
        <w:t>:</w:t>
      </w:r>
    </w:p>
    <w:p w:rsidR="00557981" w:rsidRDefault="00557981" w:rsidP="00E350B6">
      <w:pPr>
        <w:suppressAutoHyphens w:val="0"/>
        <w:spacing w:before="120" w:after="240"/>
        <w:jc w:val="center"/>
        <w:rPr>
          <w:sz w:val="28"/>
        </w:rPr>
      </w:pPr>
      <w:r w:rsidRPr="00557981">
        <w:rPr>
          <w:noProof/>
          <w:sz w:val="28"/>
          <w:lang w:eastAsia="ru-RU"/>
        </w:rPr>
        <w:drawing>
          <wp:inline distT="0" distB="0" distL="0" distR="0">
            <wp:extent cx="2190750" cy="3714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9D" w:rsidRPr="00E350B6" w:rsidRDefault="00E350B6" w:rsidP="00E350B6">
      <w:pPr>
        <w:suppressAutoHyphens w:val="0"/>
        <w:spacing w:before="120" w:after="240"/>
        <w:jc w:val="center"/>
        <w:rPr>
          <w:sz w:val="28"/>
        </w:rPr>
      </w:pPr>
      <w:r>
        <w:rPr>
          <w:sz w:val="28"/>
        </w:rPr>
        <w:t>Рисунок 5</w:t>
      </w:r>
      <w:r w:rsidR="00723C07" w:rsidRPr="00E350B6">
        <w:rPr>
          <w:sz w:val="28"/>
        </w:rPr>
        <w:t xml:space="preserve"> – </w:t>
      </w:r>
      <w:r>
        <w:rPr>
          <w:sz w:val="28"/>
        </w:rPr>
        <w:t xml:space="preserve">Выгрузка </w:t>
      </w:r>
      <w:r>
        <w:rPr>
          <w:sz w:val="28"/>
          <w:szCs w:val="28"/>
        </w:rPr>
        <w:t>пользовательского обработчика прерывания</w:t>
      </w:r>
    </w:p>
    <w:p w:rsidR="00C6243F" w:rsidRPr="00072726" w:rsidRDefault="00E350B6" w:rsidP="0055798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Состояние памяти после выгрузки пользовательского обработчика прерывания представлено на Рис.6</w:t>
      </w:r>
      <w:r w:rsidR="00C6243F">
        <w:rPr>
          <w:sz w:val="28"/>
          <w:szCs w:val="28"/>
        </w:rPr>
        <w:t>:</w:t>
      </w:r>
    </w:p>
    <w:p w:rsidR="00557981" w:rsidRDefault="00557981" w:rsidP="00872C31">
      <w:pPr>
        <w:spacing w:before="120" w:after="240"/>
        <w:jc w:val="center"/>
        <w:rPr>
          <w:sz w:val="28"/>
        </w:rPr>
      </w:pPr>
      <w:r w:rsidRPr="00557981">
        <w:rPr>
          <w:noProof/>
          <w:sz w:val="28"/>
          <w:lang w:eastAsia="ru-RU"/>
        </w:rPr>
        <w:lastRenderedPageBreak/>
        <w:drawing>
          <wp:inline distT="0" distB="0" distL="0" distR="0">
            <wp:extent cx="3105150" cy="176212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6" w:rsidRDefault="00E350B6" w:rsidP="00557981">
      <w:pPr>
        <w:spacing w:before="120" w:after="240"/>
        <w:jc w:val="center"/>
        <w:rPr>
          <w:b/>
          <w:sz w:val="28"/>
        </w:rPr>
      </w:pPr>
      <w:r w:rsidRPr="00E350B6">
        <w:rPr>
          <w:sz w:val="28"/>
        </w:rPr>
        <w:t>Рисунок 6</w:t>
      </w:r>
      <w:r w:rsidR="00450B2A" w:rsidRPr="00E350B6">
        <w:rPr>
          <w:sz w:val="28"/>
        </w:rPr>
        <w:t xml:space="preserve"> – Результат выполнения программы </w:t>
      </w:r>
      <w:r w:rsidR="00450B2A" w:rsidRPr="00E350B6">
        <w:rPr>
          <w:sz w:val="28"/>
          <w:lang w:val="en-US"/>
        </w:rPr>
        <w:t>lab</w:t>
      </w:r>
      <w:r w:rsidR="00450B2A" w:rsidRPr="00E350B6">
        <w:rPr>
          <w:sz w:val="28"/>
        </w:rPr>
        <w:t>3_1.</w:t>
      </w:r>
      <w:r w:rsidR="00450B2A" w:rsidRPr="00E350B6">
        <w:rPr>
          <w:sz w:val="28"/>
          <w:lang w:val="en-US"/>
        </w:rPr>
        <w:t>com</w:t>
      </w:r>
    </w:p>
    <w:p w:rsidR="00557981" w:rsidRPr="00557981" w:rsidRDefault="00557981" w:rsidP="00557981">
      <w:pPr>
        <w:spacing w:before="120" w:after="240"/>
        <w:ind w:firstLine="567"/>
        <w:rPr>
          <w:b/>
          <w:sz w:val="28"/>
        </w:rPr>
      </w:pPr>
    </w:p>
    <w:p w:rsidR="00CB567F" w:rsidRPr="00007E08" w:rsidRDefault="00E350B6" w:rsidP="0055798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E350B6" w:rsidRDefault="00015E86" w:rsidP="0055798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</w:t>
      </w:r>
      <w:r w:rsidR="00AB6724">
        <w:rPr>
          <w:sz w:val="28"/>
          <w:szCs w:val="28"/>
        </w:rPr>
        <w:t>я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p w:rsidR="00015E86" w:rsidRDefault="00E350B6" w:rsidP="00F311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5E86" w:rsidRDefault="00557981">
      <w:pPr>
        <w:spacing w:line="360" w:lineRule="auto"/>
        <w:ind w:firstLine="709"/>
        <w:jc w:val="both"/>
        <w:rPr>
          <w:rStyle w:val="ad"/>
          <w:bCs w:val="0"/>
          <w:smallCaps w:val="0"/>
          <w:spacing w:val="0"/>
          <w:szCs w:val="28"/>
        </w:rPr>
      </w:pPr>
      <w:r>
        <w:rPr>
          <w:b/>
          <w:sz w:val="28"/>
          <w:szCs w:val="28"/>
        </w:rPr>
        <w:lastRenderedPageBreak/>
        <w:t>Контрольные</w:t>
      </w:r>
      <w:r w:rsidR="00015E86">
        <w:rPr>
          <w:b/>
          <w:sz w:val="28"/>
          <w:szCs w:val="28"/>
        </w:rPr>
        <w:t xml:space="preserve"> вопросы.</w:t>
      </w:r>
    </w:p>
    <w:p w:rsidR="00E81888" w:rsidRDefault="00557981" w:rsidP="00557981">
      <w:pPr>
        <w:pStyle w:val="Times1420"/>
        <w:spacing w:line="360" w:lineRule="auto"/>
        <w:ind w:firstLine="567"/>
        <w:jc w:val="left"/>
      </w:pPr>
      <w:r>
        <w:t xml:space="preserve">В: </w:t>
      </w:r>
      <w:r w:rsidR="00E81888">
        <w:t>Какого типа прерывания использовались в работе?</w:t>
      </w:r>
    </w:p>
    <w:p w:rsidR="00E81888" w:rsidRDefault="00557981" w:rsidP="00557981">
      <w:pPr>
        <w:pStyle w:val="Times1420"/>
        <w:spacing w:line="360" w:lineRule="auto"/>
        <w:ind w:firstLine="567"/>
        <w:jc w:val="left"/>
      </w:pPr>
      <w:r>
        <w:t>О</w:t>
      </w:r>
      <w:r w:rsidR="00E350B6">
        <w:t>: в</w:t>
      </w:r>
      <w:r w:rsidR="00E81888">
        <w:t xml:space="preserve"> р</w:t>
      </w:r>
      <w:r w:rsidR="00E350B6">
        <w:t>аботе использовались программное</w:t>
      </w:r>
      <w:r w:rsidR="00E350B6" w:rsidRPr="00E350B6">
        <w:t xml:space="preserve"> </w:t>
      </w:r>
      <w:r w:rsidR="00E350B6">
        <w:t>(</w:t>
      </w:r>
      <w:r w:rsidR="00E350B6">
        <w:rPr>
          <w:lang w:val="en-US"/>
        </w:rPr>
        <w:t>int</w:t>
      </w:r>
      <w:r w:rsidR="00E350B6" w:rsidRPr="00E350B6">
        <w:t xml:space="preserve"> 21</w:t>
      </w:r>
      <w:r w:rsidR="00E350B6">
        <w:rPr>
          <w:lang w:val="en-US"/>
        </w:rPr>
        <w:t>h</w:t>
      </w:r>
      <w:r w:rsidR="00E350B6">
        <w:t>)</w:t>
      </w:r>
      <w:r w:rsidR="00E81888">
        <w:t xml:space="preserve"> и аппаратные</w:t>
      </w:r>
      <w:r w:rsidR="00E350B6">
        <w:t xml:space="preserve"> (</w:t>
      </w:r>
      <w:r w:rsidR="00E350B6">
        <w:rPr>
          <w:lang w:val="en-US"/>
        </w:rPr>
        <w:t>int</w:t>
      </w:r>
      <w:r w:rsidR="00E350B6" w:rsidRPr="00E350B6">
        <w:t xml:space="preserve"> </w:t>
      </w:r>
      <w:r w:rsidR="00E350B6">
        <w:t>09</w:t>
      </w:r>
      <w:r w:rsidR="00E350B6">
        <w:rPr>
          <w:lang w:val="en-US"/>
        </w:rPr>
        <w:t>h</w:t>
      </w:r>
      <w:r w:rsidR="00E350B6" w:rsidRPr="00E350B6">
        <w:t xml:space="preserve"> </w:t>
      </w:r>
      <w:r w:rsidR="00E350B6">
        <w:t>и 16</w:t>
      </w:r>
      <w:r w:rsidR="00E350B6">
        <w:rPr>
          <w:lang w:val="en-US"/>
        </w:rPr>
        <w:t>h</w:t>
      </w:r>
      <w:r w:rsidR="00E350B6">
        <w:t>)</w:t>
      </w:r>
      <w:r w:rsidR="00E81888">
        <w:t xml:space="preserve"> прерывания.</w:t>
      </w:r>
    </w:p>
    <w:p w:rsidR="00A03B43" w:rsidRDefault="00557981" w:rsidP="00557981">
      <w:pPr>
        <w:pStyle w:val="Times1420"/>
        <w:spacing w:line="360" w:lineRule="auto"/>
        <w:ind w:firstLine="567"/>
        <w:jc w:val="left"/>
      </w:pPr>
      <w:r>
        <w:t xml:space="preserve">В: </w:t>
      </w:r>
      <w:r w:rsidR="00E81888">
        <w:t xml:space="preserve">Чем отличается скан код от кода </w:t>
      </w:r>
      <w:r w:rsidR="00E81888">
        <w:rPr>
          <w:lang w:val="en-US"/>
        </w:rPr>
        <w:t>ASCII</w:t>
      </w:r>
      <w:r w:rsidR="00E81888" w:rsidRPr="00E81888">
        <w:t>?</w:t>
      </w:r>
    </w:p>
    <w:p w:rsidR="00557981" w:rsidRDefault="00557981" w:rsidP="00557981">
      <w:pPr>
        <w:pStyle w:val="Times1420"/>
        <w:spacing w:line="360" w:lineRule="auto"/>
        <w:ind w:firstLine="567"/>
        <w:jc w:val="left"/>
      </w:pPr>
      <w:r>
        <w:t>О:</w:t>
      </w:r>
      <w:r w:rsidR="00E350B6">
        <w:t xml:space="preserve"> с</w:t>
      </w:r>
      <w:r w:rsidR="002D31E2" w:rsidRPr="00E350B6">
        <w:t xml:space="preserve">кан код – </w:t>
      </w:r>
      <w:r w:rsidR="00E350B6" w:rsidRPr="00E350B6">
        <w:t xml:space="preserve">в IBM-совместимых компьютерах код, присвоенный каждой клавише, с помощью которого драйвер клавиатуры распознает, какая клавиша была нажата. При нажатии любой клавиши контроллер клавиатуры распознаёт клавишу и посылает её скан-код в порт 60h. </w:t>
      </w:r>
    </w:p>
    <w:p w:rsidR="005641BB" w:rsidRPr="00A03B43" w:rsidRDefault="00941E30" w:rsidP="00557981">
      <w:pPr>
        <w:pStyle w:val="Times1420"/>
        <w:spacing w:line="360" w:lineRule="auto"/>
        <w:ind w:firstLine="0"/>
        <w:jc w:val="center"/>
      </w:pPr>
      <w:r>
        <w:br w:type="page"/>
      </w:r>
      <w:r w:rsidR="00F31148" w:rsidRPr="00A03B43">
        <w:rPr>
          <w:b/>
        </w:rPr>
        <w:lastRenderedPageBreak/>
        <w:t>ПРИЛОЖЕНИЕ А</w:t>
      </w:r>
    </w:p>
    <w:p w:rsidR="00557981" w:rsidRDefault="00557981" w:rsidP="00557981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ТЕКСТ ИСХОДНОЙ ПРОГРАММЫ</w:t>
      </w:r>
    </w:p>
    <w:p w:rsidR="00557981" w:rsidRPr="00557981" w:rsidRDefault="00557981" w:rsidP="00557981">
      <w:pPr>
        <w:pStyle w:val="Times1420"/>
        <w:spacing w:line="360" w:lineRule="auto"/>
        <w:ind w:firstLine="0"/>
        <w:jc w:val="center"/>
        <w:rPr>
          <w:b/>
          <w:szCs w:val="28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ASTACK </w:t>
      </w:r>
      <w:r w:rsidRPr="00557981">
        <w:rPr>
          <w:rFonts w:ascii="Consolas" w:hAnsi="Consolas"/>
          <w:color w:val="D73A49"/>
          <w:lang w:val="en-US" w:eastAsia="ru-RU"/>
        </w:rPr>
        <w:t>SEGMENT</w:t>
      </w:r>
      <w:r w:rsidRPr="00557981">
        <w:rPr>
          <w:rFonts w:ascii="Consolas" w:hAnsi="Consolas"/>
          <w:color w:val="24292E"/>
          <w:lang w:val="en-US" w:eastAsia="ru-RU"/>
        </w:rPr>
        <w:t xml:space="preserve"> STACK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dw </w:t>
      </w:r>
      <w:r w:rsidRPr="00557981">
        <w:rPr>
          <w:rFonts w:ascii="Consolas" w:hAnsi="Consolas"/>
          <w:color w:val="005CC5"/>
          <w:lang w:val="en-US" w:eastAsia="ru-RU"/>
        </w:rPr>
        <w:t>100h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dup</w:t>
      </w:r>
      <w:r w:rsidRPr="00557981">
        <w:rPr>
          <w:rFonts w:ascii="Consolas" w:hAnsi="Consolas"/>
          <w:color w:val="24292E"/>
          <w:lang w:val="en-US" w:eastAsia="ru-RU"/>
        </w:rPr>
        <w:t xml:space="preserve"> (?)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ASTACK </w:t>
      </w:r>
      <w:r w:rsidRPr="00557981">
        <w:rPr>
          <w:rFonts w:ascii="Consolas" w:hAnsi="Consolas"/>
          <w:color w:val="D73A49"/>
          <w:lang w:val="en-US" w:eastAsia="ru-RU"/>
        </w:rPr>
        <w:t>ENDS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CODE </w:t>
      </w:r>
      <w:r w:rsidRPr="00557981">
        <w:rPr>
          <w:rFonts w:ascii="Consolas" w:hAnsi="Consolas"/>
          <w:color w:val="D73A49"/>
          <w:lang w:val="en-US" w:eastAsia="ru-RU"/>
        </w:rPr>
        <w:t>SEGMENT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ASSUME</w:t>
      </w:r>
      <w:r w:rsidRPr="00557981">
        <w:rPr>
          <w:rFonts w:ascii="Consolas" w:hAnsi="Consolas"/>
          <w:color w:val="24292E"/>
          <w:lang w:val="en-US" w:eastAsia="ru-RU"/>
        </w:rPr>
        <w:t xml:space="preserve"> CS:CODE, DS:DATA, ES:DATA, SS:ASTACK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 xml:space="preserve">; </w:t>
      </w:r>
      <w:r w:rsidRPr="00557981">
        <w:rPr>
          <w:rFonts w:ascii="Consolas" w:hAnsi="Consolas" w:cs="Consolas"/>
          <w:color w:val="6A737D"/>
          <w:lang w:eastAsia="ru-RU"/>
        </w:rPr>
        <w:t></w:t>
      </w:r>
      <w:r w:rsidRPr="00557981">
        <w:rPr>
          <w:rFonts w:ascii="Consolas" w:hAnsi="Consolas" w:cs="Consolas"/>
          <w:color w:val="6A737D"/>
          <w:lang w:val="en-US" w:eastAsia="ru-RU"/>
        </w:rPr>
        <w:t>Ž–…„“</w:t>
      </w:r>
      <w:r w:rsidRPr="00557981">
        <w:rPr>
          <w:rFonts w:ascii="Consolas" w:hAnsi="Consolas" w:cs="Consolas"/>
          <w:color w:val="6A737D"/>
          <w:lang w:eastAsia="ru-RU"/>
        </w:rPr>
        <w:t></w:t>
      </w:r>
      <w:r w:rsidRPr="00557981">
        <w:rPr>
          <w:rFonts w:ascii="Consolas" w:hAnsi="Consolas" w:cs="Consolas"/>
          <w:color w:val="6A737D"/>
          <w:lang w:val="en-US" w:eastAsia="ru-RU"/>
        </w:rPr>
        <w:t>›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ROUT </w:t>
      </w:r>
      <w:r w:rsidRPr="00557981">
        <w:rPr>
          <w:rFonts w:ascii="Consolas" w:hAnsi="Consolas"/>
          <w:color w:val="D73A49"/>
          <w:lang w:val="en-US" w:eastAsia="ru-RU"/>
        </w:rPr>
        <w:t>PROC</w:t>
      </w:r>
      <w:r w:rsidRPr="00557981">
        <w:rPr>
          <w:rFonts w:ascii="Consolas" w:hAnsi="Consolas"/>
          <w:color w:val="24292E"/>
          <w:lang w:val="en-US" w:eastAsia="ru-RU"/>
        </w:rPr>
        <w:t xml:space="preserve"> FAR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jmp</w:t>
      </w:r>
      <w:r w:rsidRPr="00557981">
        <w:rPr>
          <w:rFonts w:ascii="Consolas" w:hAnsi="Consolas"/>
          <w:color w:val="24292E"/>
          <w:lang w:val="en-US" w:eastAsia="ru-RU"/>
        </w:rPr>
        <w:t xml:space="preserve"> go_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SIGNATURA   DW </w:t>
      </w:r>
      <w:r w:rsidRPr="00557981">
        <w:rPr>
          <w:rFonts w:ascii="Consolas" w:hAnsi="Consolas"/>
          <w:color w:val="005CC5"/>
          <w:lang w:val="en-US" w:eastAsia="ru-RU"/>
        </w:rPr>
        <w:t>0ABCDh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KEEP_PSP    DW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KEEP_IP     DW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KEEP_CS     DW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INT_STACK   DW  </w:t>
      </w:r>
      <w:r w:rsidRPr="00557981">
        <w:rPr>
          <w:rFonts w:ascii="Consolas" w:hAnsi="Consolas"/>
          <w:color w:val="005CC5"/>
          <w:lang w:val="en-US" w:eastAsia="ru-RU"/>
        </w:rPr>
        <w:t>100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dup</w:t>
      </w:r>
      <w:r w:rsidRPr="00557981">
        <w:rPr>
          <w:rFonts w:ascii="Consolas" w:hAnsi="Consolas"/>
          <w:color w:val="24292E"/>
          <w:lang w:val="en-US" w:eastAsia="ru-RU"/>
        </w:rPr>
        <w:t xml:space="preserve"> (?)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KEEP_SS     DW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KEEP_AX     DW  ?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    KEEP_SP     DW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go_: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KEEP_SS, SS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KEEP_SP, SP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KEEP_AX, AX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</w:t>
      </w:r>
      <w:r w:rsidRPr="00557981">
        <w:rPr>
          <w:rFonts w:ascii="Consolas" w:hAnsi="Consolas"/>
          <w:color w:val="D73A49"/>
          <w:lang w:val="en-US" w:eastAsia="ru-RU"/>
        </w:rPr>
        <w:t>seg</w:t>
      </w:r>
      <w:r w:rsidRPr="00557981">
        <w:rPr>
          <w:rFonts w:ascii="Consolas" w:hAnsi="Consolas"/>
          <w:color w:val="24292E"/>
          <w:lang w:val="en-US" w:eastAsia="ru-RU"/>
        </w:rPr>
        <w:t xml:space="preserve"> INT_STACK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SS, AX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SP, </w:t>
      </w:r>
      <w:r w:rsidRPr="00557981">
        <w:rPr>
          <w:rFonts w:ascii="Consolas" w:hAnsi="Consolas"/>
          <w:color w:val="005CC5"/>
          <w:lang w:val="en-US" w:eastAsia="ru-RU"/>
        </w:rPr>
        <w:t>0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KEEP_AX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DI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CX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in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60h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39h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6A737D"/>
          <w:lang w:val="en-US" w:eastAsia="ru-RU"/>
        </w:rPr>
        <w:t>; space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je do_req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lastRenderedPageBreak/>
        <w:t>    pushf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dword ptr CS:KEEP_IP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jmp</w:t>
      </w:r>
      <w:r w:rsidRPr="00557981">
        <w:rPr>
          <w:rFonts w:ascii="Consolas" w:hAnsi="Consolas"/>
          <w:color w:val="24292E"/>
          <w:lang w:val="en-US" w:eastAsia="ru-RU"/>
        </w:rPr>
        <w:t xml:space="preserve"> skip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do_req: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in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61h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or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80h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out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005CC5"/>
          <w:lang w:val="en-US" w:eastAsia="ru-RU"/>
        </w:rPr>
        <w:t>61h</w:t>
      </w:r>
      <w:r w:rsidRPr="00557981">
        <w:rPr>
          <w:rFonts w:ascii="Consolas" w:hAnsi="Consolas"/>
          <w:color w:val="24292E"/>
          <w:lang w:val="en-US" w:eastAsia="ru-RU"/>
        </w:rPr>
        <w:t>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xchg</w:t>
      </w:r>
      <w:r w:rsidRPr="00557981">
        <w:rPr>
          <w:rFonts w:ascii="Consolas" w:hAnsi="Consolas"/>
          <w:color w:val="24292E"/>
          <w:lang w:val="en-US" w:eastAsia="ru-RU"/>
        </w:rPr>
        <w:t xml:space="preserve"> AH,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out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005CC5"/>
          <w:lang w:val="en-US" w:eastAsia="ru-RU"/>
        </w:rPr>
        <w:t>61h</w:t>
      </w:r>
      <w:r w:rsidRPr="00557981">
        <w:rPr>
          <w:rFonts w:ascii="Consolas" w:hAnsi="Consolas"/>
          <w:color w:val="24292E"/>
          <w:lang w:val="en-US" w:eastAsia="ru-RU"/>
        </w:rPr>
        <w:t>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20h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out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005CC5"/>
          <w:lang w:val="en-US" w:eastAsia="ru-RU"/>
        </w:rPr>
        <w:t>20h</w:t>
      </w:r>
      <w:r w:rsidRPr="00557981">
        <w:rPr>
          <w:rFonts w:ascii="Consolas" w:hAnsi="Consolas"/>
          <w:color w:val="24292E"/>
          <w:lang w:val="en-US" w:eastAsia="ru-RU"/>
        </w:rPr>
        <w:t>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buf_push: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05h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CL, </w:t>
      </w:r>
      <w:r w:rsidRPr="00557981">
        <w:rPr>
          <w:rFonts w:ascii="Consolas" w:hAnsi="Consolas"/>
          <w:color w:val="005CC5"/>
          <w:lang w:val="en-US" w:eastAsia="ru-RU"/>
        </w:rPr>
        <w:t>1Ah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CH, </w:t>
      </w:r>
      <w:r w:rsidRPr="00557981">
        <w:rPr>
          <w:rFonts w:ascii="Consolas" w:hAnsi="Consolas"/>
          <w:color w:val="005CC5"/>
          <w:lang w:val="en-US" w:eastAsia="ru-RU"/>
        </w:rPr>
        <w:t>00h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16h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or</w:t>
      </w:r>
      <w:r w:rsidRPr="00557981">
        <w:rPr>
          <w:rFonts w:ascii="Consolas" w:hAnsi="Consolas"/>
          <w:color w:val="24292E"/>
          <w:lang w:val="en-US" w:eastAsia="ru-RU"/>
        </w:rPr>
        <w:t xml:space="preserve"> AL,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jz skip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</w:t>
      </w:r>
      <w:r w:rsidRPr="00557981">
        <w:rPr>
          <w:rFonts w:ascii="Consolas" w:hAnsi="Consolas"/>
          <w:color w:val="005CC5"/>
          <w:lang w:val="en-US" w:eastAsia="ru-RU"/>
        </w:rPr>
        <w:t>0040h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ES:[</w:t>
      </w:r>
      <w:r w:rsidRPr="00557981">
        <w:rPr>
          <w:rFonts w:ascii="Consolas" w:hAnsi="Consolas"/>
          <w:color w:val="005CC5"/>
          <w:lang w:val="en-US" w:eastAsia="ru-RU"/>
        </w:rPr>
        <w:t>1Ah</w:t>
      </w:r>
      <w:r w:rsidRPr="00557981">
        <w:rPr>
          <w:rFonts w:ascii="Consolas" w:hAnsi="Consolas"/>
          <w:color w:val="24292E"/>
          <w:lang w:val="en-US" w:eastAsia="ru-RU"/>
        </w:rPr>
        <w:t>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ES:[</w:t>
      </w:r>
      <w:r w:rsidRPr="00557981">
        <w:rPr>
          <w:rFonts w:ascii="Consolas" w:hAnsi="Consolas"/>
          <w:color w:val="005CC5"/>
          <w:lang w:val="en-US" w:eastAsia="ru-RU"/>
        </w:rPr>
        <w:t>09h</w:t>
      </w:r>
      <w:r w:rsidRPr="00557981">
        <w:rPr>
          <w:rFonts w:ascii="Consolas" w:hAnsi="Consolas"/>
          <w:color w:val="24292E"/>
          <w:lang w:val="en-US" w:eastAsia="ru-RU"/>
        </w:rPr>
        <w:t>],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jmp</w:t>
      </w:r>
      <w:r w:rsidRPr="00557981">
        <w:rPr>
          <w:rFonts w:ascii="Consolas" w:hAnsi="Consolas"/>
          <w:color w:val="24292E"/>
          <w:lang w:val="en-US" w:eastAsia="ru-RU"/>
        </w:rPr>
        <w:t xml:space="preserve"> buf_push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skip: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CX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DI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20h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out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005CC5"/>
          <w:lang w:val="en-US" w:eastAsia="ru-RU"/>
        </w:rPr>
        <w:t>20h</w:t>
      </w:r>
      <w:r w:rsidRPr="00557981">
        <w:rPr>
          <w:rFonts w:ascii="Consolas" w:hAnsi="Consolas"/>
          <w:color w:val="24292E"/>
          <w:lang w:val="en-US" w:eastAsia="ru-RU"/>
        </w:rPr>
        <w:t>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KEEP_SS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KEEP_AX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 </w:t>
      </w:r>
      <w:r w:rsidRPr="00557981">
        <w:rPr>
          <w:rFonts w:ascii="Consolas" w:hAnsi="Consolas"/>
          <w:color w:val="D73A49"/>
          <w:lang w:val="en-US" w:eastAsia="ru-RU"/>
        </w:rPr>
        <w:t>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SP, KEEP_SP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iret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lastRenderedPageBreak/>
        <w:t xml:space="preserve">ROUT </w:t>
      </w:r>
      <w:r w:rsidRPr="00557981">
        <w:rPr>
          <w:rFonts w:ascii="Consolas" w:hAnsi="Consolas"/>
          <w:color w:val="D73A49"/>
          <w:lang w:val="en-US" w:eastAsia="ru-RU"/>
        </w:rPr>
        <w:t>ENDP</w:t>
      </w:r>
      <w:r w:rsidRPr="00557981">
        <w:rPr>
          <w:rFonts w:ascii="Consolas" w:hAnsi="Consolas"/>
          <w:color w:val="24292E"/>
          <w:lang w:val="en-US" w:eastAsia="ru-RU"/>
        </w:rPr>
        <w:t xml:space="preserve">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LAST_BYTE: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PRINT </w:t>
      </w:r>
      <w:r w:rsidRPr="00557981">
        <w:rPr>
          <w:rFonts w:ascii="Consolas" w:hAnsi="Consolas"/>
          <w:color w:val="D73A49"/>
          <w:lang w:val="en-US" w:eastAsia="ru-RU"/>
        </w:rPr>
        <w:t>PROC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PRINT </w:t>
      </w:r>
      <w:r w:rsidRPr="00557981">
        <w:rPr>
          <w:rFonts w:ascii="Consolas" w:hAnsi="Consolas"/>
          <w:color w:val="D73A49"/>
          <w:lang w:val="en-US" w:eastAsia="ru-RU"/>
        </w:rPr>
        <w:t>ENDP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PROV_ROUT </w:t>
      </w:r>
      <w:r w:rsidRPr="00557981">
        <w:rPr>
          <w:rFonts w:ascii="Consolas" w:hAnsi="Consolas"/>
          <w:color w:val="D73A49"/>
          <w:lang w:val="en-US" w:eastAsia="ru-RU"/>
        </w:rPr>
        <w:t>PROC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35h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SI,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SIGNATURA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sub</w:t>
      </w:r>
      <w:r w:rsidRPr="00557981">
        <w:rPr>
          <w:rFonts w:ascii="Consolas" w:hAnsi="Consolas"/>
          <w:color w:val="24292E"/>
          <w:lang w:val="en-US" w:eastAsia="ru-RU"/>
        </w:rPr>
        <w:t xml:space="preserve"> SI,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</w:t>
      </w:r>
      <w:r w:rsidRPr="00557981">
        <w:rPr>
          <w:rFonts w:ascii="Consolas" w:hAnsi="Consolas"/>
          <w:color w:val="005CC5"/>
          <w:lang w:val="en-US" w:eastAsia="ru-RU"/>
        </w:rPr>
        <w:t>0ABCDh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AX, ES:[BX+SI]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je ROUT_EST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SET_ROUT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jmp</w:t>
      </w:r>
      <w:r w:rsidRPr="00557981">
        <w:rPr>
          <w:rFonts w:ascii="Consolas" w:hAnsi="Consolas"/>
          <w:color w:val="24292E"/>
          <w:lang w:val="en-US" w:eastAsia="ru-RU"/>
        </w:rPr>
        <w:t xml:space="preserve"> PROV_KONEC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ROUT_EST: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DEL_ROUT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PROV_KONEC: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PROV_ROUT </w:t>
      </w:r>
      <w:r w:rsidRPr="00557981">
        <w:rPr>
          <w:rFonts w:ascii="Consolas" w:hAnsi="Consolas"/>
          <w:color w:val="D73A49"/>
          <w:lang w:val="en-US" w:eastAsia="ru-RU"/>
        </w:rPr>
        <w:t>ENDP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SET_ROUT </w:t>
      </w:r>
      <w:r w:rsidRPr="00557981">
        <w:rPr>
          <w:rFonts w:ascii="Consolas" w:hAnsi="Consolas"/>
          <w:color w:val="D73A49"/>
          <w:lang w:val="en-US" w:eastAsia="ru-RU"/>
        </w:rPr>
        <w:t>PROC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KEEP_PSP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80h</w:t>
      </w:r>
      <w:r w:rsidRPr="00557981">
        <w:rPr>
          <w:rFonts w:ascii="Consolas" w:hAnsi="Consolas"/>
          <w:color w:val="24292E"/>
          <w:lang w:val="en-US" w:eastAsia="ru-RU"/>
        </w:rPr>
        <w:t>],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je UST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82h</w:t>
      </w:r>
      <w:r w:rsidRPr="00557981">
        <w:rPr>
          <w:rFonts w:ascii="Consolas" w:hAnsi="Consolas"/>
          <w:color w:val="24292E"/>
          <w:lang w:val="en-US" w:eastAsia="ru-RU"/>
        </w:rPr>
        <w:t>],'/'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83h</w:t>
      </w:r>
      <w:r w:rsidRPr="00557981">
        <w:rPr>
          <w:rFonts w:ascii="Consolas" w:hAnsi="Consolas"/>
          <w:color w:val="24292E"/>
          <w:lang w:val="en-US" w:eastAsia="ru-RU"/>
        </w:rPr>
        <w:t>],'u'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84h</w:t>
      </w:r>
      <w:r w:rsidRPr="00557981">
        <w:rPr>
          <w:rFonts w:ascii="Consolas" w:hAnsi="Consolas"/>
          <w:color w:val="24292E"/>
          <w:lang w:val="en-US" w:eastAsia="ru-RU"/>
        </w:rPr>
        <w:t>],'n'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INT_NOT_INST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PRINT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lastRenderedPageBreak/>
        <w:t>    UST: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SAVE_STAND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INT_INST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PRINT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</w:t>
      </w:r>
      <w:r w:rsidRPr="00557981">
        <w:rPr>
          <w:rFonts w:ascii="Consolas" w:hAnsi="Consolas"/>
          <w:color w:val="D73A49"/>
          <w:lang w:val="en-US" w:eastAsia="ru-RU"/>
        </w:rPr>
        <w:t>seg</w:t>
      </w:r>
      <w:r w:rsidRPr="00557981">
        <w:rPr>
          <w:rFonts w:ascii="Consolas" w:hAnsi="Consolas"/>
          <w:color w:val="24292E"/>
          <w:lang w:val="en-US" w:eastAsia="ru-RU"/>
        </w:rPr>
        <w:t xml:space="preserve"> 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25h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LAST_BYTE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CL, </w:t>
      </w:r>
      <w:r w:rsidRPr="00557981">
        <w:rPr>
          <w:rFonts w:ascii="Consolas" w:hAnsi="Consolas"/>
          <w:color w:val="005CC5"/>
          <w:lang w:val="en-US" w:eastAsia="ru-RU"/>
        </w:rPr>
        <w:t>4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shr</w:t>
      </w:r>
      <w:r w:rsidRPr="00557981">
        <w:rPr>
          <w:rFonts w:ascii="Consolas" w:hAnsi="Consolas"/>
          <w:color w:val="24292E"/>
          <w:lang w:val="en-US" w:eastAsia="ru-RU"/>
        </w:rPr>
        <w:t xml:space="preserve"> DX, CL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add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005CC5"/>
          <w:lang w:val="en-US" w:eastAsia="ru-RU"/>
        </w:rPr>
        <w:t>1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add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005CC5"/>
          <w:lang w:val="en-US" w:eastAsia="ru-RU"/>
        </w:rPr>
        <w:t>40h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31h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SET_ROUT </w:t>
      </w:r>
      <w:r w:rsidRPr="00557981">
        <w:rPr>
          <w:rFonts w:ascii="Consolas" w:hAnsi="Consolas"/>
          <w:color w:val="D73A49"/>
          <w:lang w:val="en-US" w:eastAsia="ru-RU"/>
        </w:rPr>
        <w:t>ENDP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DEL_ROUT </w:t>
      </w:r>
      <w:r w:rsidRPr="00557981">
        <w:rPr>
          <w:rFonts w:ascii="Consolas" w:hAnsi="Consolas"/>
          <w:color w:val="D73A49"/>
          <w:lang w:val="en-US" w:eastAsia="ru-RU"/>
        </w:rPr>
        <w:t>PROC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KEEP_PSP 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82h</w:t>
      </w:r>
      <w:r w:rsidRPr="00557981">
        <w:rPr>
          <w:rFonts w:ascii="Consolas" w:hAnsi="Consolas"/>
          <w:color w:val="24292E"/>
          <w:lang w:val="en-US" w:eastAsia="ru-RU"/>
        </w:rPr>
        <w:t>],'/'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UDAL_KONEC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83h</w:t>
      </w:r>
      <w:r w:rsidRPr="00557981">
        <w:rPr>
          <w:rFonts w:ascii="Consolas" w:hAnsi="Consolas"/>
          <w:color w:val="24292E"/>
          <w:lang w:val="en-US" w:eastAsia="ru-RU"/>
        </w:rPr>
        <w:t>],'u'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UDAL_KONEC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cmp</w:t>
      </w:r>
      <w:r w:rsidRPr="00557981">
        <w:rPr>
          <w:rFonts w:ascii="Consolas" w:hAnsi="Consolas"/>
          <w:color w:val="24292E"/>
          <w:lang w:val="en-US" w:eastAsia="ru-RU"/>
        </w:rPr>
        <w:t xml:space="preserve"> byte ptr ES:[</w:t>
      </w:r>
      <w:r w:rsidRPr="00557981">
        <w:rPr>
          <w:rFonts w:ascii="Consolas" w:hAnsi="Consolas"/>
          <w:color w:val="005CC5"/>
          <w:lang w:val="en-US" w:eastAsia="ru-RU"/>
        </w:rPr>
        <w:t>84h</w:t>
      </w:r>
      <w:r w:rsidRPr="00557981">
        <w:rPr>
          <w:rFonts w:ascii="Consolas" w:hAnsi="Consolas"/>
          <w:color w:val="24292E"/>
          <w:lang w:val="en-US" w:eastAsia="ru-RU"/>
        </w:rPr>
        <w:t>],'n'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jne UDAL_KONEC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lastRenderedPageBreak/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INT_RM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PRINT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CLI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35h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SI,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KEEP_IP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sub</w:t>
      </w:r>
      <w:r w:rsidRPr="00557981">
        <w:rPr>
          <w:rFonts w:ascii="Consolas" w:hAnsi="Consolas"/>
          <w:color w:val="24292E"/>
          <w:lang w:val="en-US" w:eastAsia="ru-RU"/>
        </w:rPr>
        <w:t xml:space="preserve"> SI,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ES:[BX+SI]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ES:[BX+SI+</w:t>
      </w:r>
      <w:r w:rsidRPr="00557981">
        <w:rPr>
          <w:rFonts w:ascii="Consolas" w:hAnsi="Consolas"/>
          <w:color w:val="005CC5"/>
          <w:lang w:val="en-US" w:eastAsia="ru-RU"/>
        </w:rPr>
        <w:t>2</w:t>
      </w:r>
      <w:r w:rsidRPr="00557981">
        <w:rPr>
          <w:rFonts w:ascii="Consolas" w:hAnsi="Consolas"/>
          <w:color w:val="24292E"/>
          <w:lang w:val="en-US" w:eastAsia="ru-RU"/>
        </w:rPr>
        <w:t>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25h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 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ES:[BX+SI-</w:t>
      </w:r>
      <w:r w:rsidRPr="00557981">
        <w:rPr>
          <w:rFonts w:ascii="Consolas" w:hAnsi="Consolas"/>
          <w:color w:val="005CC5"/>
          <w:lang w:val="en-US" w:eastAsia="ru-RU"/>
        </w:rPr>
        <w:t>2</w:t>
      </w:r>
      <w:r w:rsidRPr="00557981">
        <w:rPr>
          <w:rFonts w:ascii="Consolas" w:hAnsi="Consolas"/>
          <w:color w:val="24292E"/>
          <w:lang w:val="en-US" w:eastAsia="ru-RU"/>
        </w:rPr>
        <w:t>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AX, ES:[</w:t>
      </w:r>
      <w:r w:rsidRPr="00557981">
        <w:rPr>
          <w:rFonts w:ascii="Consolas" w:hAnsi="Consolas"/>
          <w:color w:val="005CC5"/>
          <w:lang w:val="en-US" w:eastAsia="ru-RU"/>
        </w:rPr>
        <w:t>2ch</w:t>
      </w:r>
      <w:r w:rsidRPr="00557981">
        <w:rPr>
          <w:rFonts w:ascii="Consolas" w:hAnsi="Consolas"/>
          <w:color w:val="24292E"/>
          <w:lang w:val="en-US" w:eastAsia="ru-RU"/>
        </w:rPr>
        <w:t>]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ES,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49h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49h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STI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jmp</w:t>
      </w:r>
      <w:r w:rsidRPr="00557981">
        <w:rPr>
          <w:rFonts w:ascii="Consolas" w:hAnsi="Consolas"/>
          <w:color w:val="24292E"/>
          <w:lang w:val="en-US" w:eastAsia="ru-RU"/>
        </w:rPr>
        <w:t xml:space="preserve"> UDAL_KONEC</w:t>
      </w:r>
      <w:r w:rsidRPr="00557981">
        <w:rPr>
          <w:rFonts w:ascii="Consolas" w:hAnsi="Consolas"/>
          <w:color w:val="005CC5"/>
          <w:lang w:val="en-US" w:eastAsia="ru-RU"/>
        </w:rPr>
        <w:t>2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UDAL_KONEC: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DX, </w:t>
      </w:r>
      <w:r w:rsidRPr="00557981">
        <w:rPr>
          <w:rFonts w:ascii="Consolas" w:hAnsi="Consolas"/>
          <w:color w:val="D73A49"/>
          <w:lang w:val="en-US" w:eastAsia="ru-RU"/>
        </w:rPr>
        <w:t>offset</w:t>
      </w:r>
      <w:r w:rsidRPr="00557981">
        <w:rPr>
          <w:rFonts w:ascii="Consolas" w:hAnsi="Consolas"/>
          <w:color w:val="24292E"/>
          <w:lang w:val="en-US" w:eastAsia="ru-RU"/>
        </w:rPr>
        <w:t xml:space="preserve"> INT_ALRD_INST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PRINT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UDAL_KONEC</w:t>
      </w:r>
      <w:r w:rsidRPr="00557981">
        <w:rPr>
          <w:rFonts w:ascii="Consolas" w:hAnsi="Consolas"/>
          <w:color w:val="005CC5"/>
          <w:lang w:val="en-US" w:eastAsia="ru-RU"/>
        </w:rPr>
        <w:t>2</w:t>
      </w:r>
      <w:r w:rsidRPr="00557981">
        <w:rPr>
          <w:rFonts w:ascii="Consolas" w:hAnsi="Consolas"/>
          <w:color w:val="24292E"/>
          <w:lang w:val="en-US" w:eastAsia="ru-RU"/>
        </w:rPr>
        <w:t>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DX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DEL_ROUT </w:t>
      </w:r>
      <w:r w:rsidRPr="00557981">
        <w:rPr>
          <w:rFonts w:ascii="Consolas" w:hAnsi="Consolas"/>
          <w:color w:val="D73A49"/>
          <w:lang w:val="en-US" w:eastAsia="ru-RU"/>
        </w:rPr>
        <w:t>ENDP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6A737D"/>
          <w:lang w:val="en-US" w:eastAsia="ru-RU"/>
        </w:rPr>
        <w:lastRenderedPageBreak/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SAVE_STAND </w:t>
      </w:r>
      <w:r w:rsidRPr="00557981">
        <w:rPr>
          <w:rFonts w:ascii="Consolas" w:hAnsi="Consolas"/>
          <w:color w:val="D73A49"/>
          <w:lang w:val="en-US" w:eastAsia="ru-RU"/>
        </w:rPr>
        <w:t>PROC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bx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push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</w:t>
      </w:r>
      <w:r w:rsidRPr="00557981">
        <w:rPr>
          <w:rFonts w:ascii="Consolas" w:hAnsi="Consolas"/>
          <w:color w:val="005CC5"/>
          <w:lang w:val="en-US" w:eastAsia="ru-RU"/>
        </w:rPr>
        <w:t>35h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AL,</w:t>
      </w:r>
      <w:r w:rsidRPr="00557981">
        <w:rPr>
          <w:rFonts w:ascii="Consolas" w:hAnsi="Consolas"/>
          <w:color w:val="005CC5"/>
          <w:lang w:val="en-US" w:eastAsia="ru-RU"/>
        </w:rPr>
        <w:t>09h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KEEP_CS, ES</w:t>
      </w:r>
      <w:bookmarkStart w:id="0" w:name="_GoBack"/>
      <w:bookmarkEnd w:id="0"/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KEEP_IP, BX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BX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pop</w:t>
      </w:r>
      <w:r w:rsidRPr="00557981">
        <w:rPr>
          <w:rFonts w:ascii="Consolas" w:hAnsi="Consolas"/>
          <w:color w:val="24292E"/>
          <w:lang w:val="en-US" w:eastAsia="ru-RU"/>
        </w:rPr>
        <w:t xml:space="preserve">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ret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SAVE_STAND </w:t>
      </w:r>
      <w:r w:rsidRPr="00557981">
        <w:rPr>
          <w:rFonts w:ascii="Consolas" w:hAnsi="Consolas"/>
          <w:color w:val="D73A49"/>
          <w:lang w:val="en-US" w:eastAsia="ru-RU"/>
        </w:rPr>
        <w:t>ENDP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eastAsia="ru-RU"/>
        </w:rPr>
      </w:pPr>
      <w:r w:rsidRPr="00557981">
        <w:rPr>
          <w:rFonts w:ascii="Consolas" w:hAnsi="Consolas"/>
          <w:color w:val="6A737D"/>
          <w:lang w:eastAsia="ru-RU"/>
        </w:rPr>
        <w:t>;---------------------------------------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eastAsia="ru-RU"/>
        </w:rPr>
      </w:pPr>
      <w:r w:rsidRPr="00557981">
        <w:rPr>
          <w:rFonts w:ascii="Consolas" w:hAnsi="Consolas"/>
          <w:color w:val="24292E"/>
          <w:lang w:eastAsia="ru-RU"/>
        </w:rPr>
        <w:t>BEGIN: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eastAsia="ru-RU"/>
        </w:rPr>
      </w:pPr>
      <w:r w:rsidRPr="00557981">
        <w:rPr>
          <w:rFonts w:ascii="Consolas" w:hAnsi="Consolas"/>
          <w:color w:val="D73A49"/>
          <w:lang w:eastAsia="ru-RU"/>
        </w:rPr>
        <w:t>    mov</w:t>
      </w:r>
      <w:r w:rsidRPr="00557981">
        <w:rPr>
          <w:rFonts w:ascii="Consolas" w:hAnsi="Consolas"/>
          <w:color w:val="24292E"/>
          <w:lang w:eastAsia="ru-RU"/>
        </w:rPr>
        <w:t xml:space="preserve"> AX, DATA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DS, AX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KEEP_PSP, ES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call</w:t>
      </w:r>
      <w:r w:rsidRPr="00557981">
        <w:rPr>
          <w:rFonts w:ascii="Consolas" w:hAnsi="Consolas"/>
          <w:color w:val="24292E"/>
          <w:lang w:val="en-US" w:eastAsia="ru-RU"/>
        </w:rPr>
        <w:t xml:space="preserve"> PROV_ROUT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xor</w:t>
      </w:r>
      <w:r w:rsidRPr="00557981">
        <w:rPr>
          <w:rFonts w:ascii="Consolas" w:hAnsi="Consolas"/>
          <w:color w:val="24292E"/>
          <w:lang w:val="en-US" w:eastAsia="ru-RU"/>
        </w:rPr>
        <w:t xml:space="preserve"> AL, AL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D73A49"/>
          <w:lang w:val="en-US" w:eastAsia="ru-RU"/>
        </w:rPr>
        <w:t>    mov</w:t>
      </w:r>
      <w:r w:rsidRPr="00557981">
        <w:rPr>
          <w:rFonts w:ascii="Consolas" w:hAnsi="Consolas"/>
          <w:color w:val="24292E"/>
          <w:lang w:val="en-US" w:eastAsia="ru-RU"/>
        </w:rPr>
        <w:t xml:space="preserve"> AH, </w:t>
      </w:r>
      <w:r w:rsidRPr="00557981">
        <w:rPr>
          <w:rFonts w:ascii="Consolas" w:hAnsi="Consolas"/>
          <w:color w:val="005CC5"/>
          <w:lang w:val="en-US" w:eastAsia="ru-RU"/>
        </w:rPr>
        <w:t>4Ch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int </w:t>
      </w:r>
      <w:r w:rsidRPr="00557981">
        <w:rPr>
          <w:rFonts w:ascii="Consolas" w:hAnsi="Consolas"/>
          <w:color w:val="005CC5"/>
          <w:lang w:val="en-US" w:eastAsia="ru-RU"/>
        </w:rPr>
        <w:t>21H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CODE </w:t>
      </w:r>
      <w:r w:rsidRPr="00557981">
        <w:rPr>
          <w:rFonts w:ascii="Consolas" w:hAnsi="Consolas"/>
          <w:color w:val="D73A49"/>
          <w:lang w:val="en-US" w:eastAsia="ru-RU"/>
        </w:rPr>
        <w:t>ENDS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DATA </w:t>
      </w:r>
      <w:r w:rsidRPr="00557981">
        <w:rPr>
          <w:rFonts w:ascii="Consolas" w:hAnsi="Consolas"/>
          <w:color w:val="D73A49"/>
          <w:lang w:val="en-US" w:eastAsia="ru-RU"/>
        </w:rPr>
        <w:t>SEGMENT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INT_INST        db 'interrupt handler is installed',</w:t>
      </w:r>
      <w:r w:rsidRPr="00557981">
        <w:rPr>
          <w:rFonts w:ascii="Consolas" w:hAnsi="Consolas"/>
          <w:color w:val="005CC5"/>
          <w:lang w:val="en-US" w:eastAsia="ru-RU"/>
        </w:rPr>
        <w:t>0DH</w:t>
      </w:r>
      <w:r w:rsidRPr="00557981">
        <w:rPr>
          <w:rFonts w:ascii="Consolas" w:hAnsi="Consolas"/>
          <w:color w:val="24292E"/>
          <w:lang w:val="en-US" w:eastAsia="ru-RU"/>
        </w:rPr>
        <w:t>,</w:t>
      </w:r>
      <w:r w:rsidRPr="00557981">
        <w:rPr>
          <w:rFonts w:ascii="Consolas" w:hAnsi="Consolas"/>
          <w:color w:val="005CC5"/>
          <w:lang w:val="en-US" w:eastAsia="ru-RU"/>
        </w:rPr>
        <w:t>0AH</w:t>
      </w:r>
      <w:r w:rsidRPr="00557981">
        <w:rPr>
          <w:rFonts w:ascii="Consolas" w:hAnsi="Consolas"/>
          <w:color w:val="24292E"/>
          <w:lang w:val="en-US" w:eastAsia="ru-RU"/>
        </w:rPr>
        <w:t>,'$'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INT_RM          db 'interrupt handler is removed',</w:t>
      </w:r>
      <w:r w:rsidRPr="00557981">
        <w:rPr>
          <w:rFonts w:ascii="Consolas" w:hAnsi="Consolas"/>
          <w:color w:val="005CC5"/>
          <w:lang w:val="en-US" w:eastAsia="ru-RU"/>
        </w:rPr>
        <w:t>0DH</w:t>
      </w:r>
      <w:r w:rsidRPr="00557981">
        <w:rPr>
          <w:rFonts w:ascii="Consolas" w:hAnsi="Consolas"/>
          <w:color w:val="24292E"/>
          <w:lang w:val="en-US" w:eastAsia="ru-RU"/>
        </w:rPr>
        <w:t>,</w:t>
      </w:r>
      <w:r w:rsidRPr="00557981">
        <w:rPr>
          <w:rFonts w:ascii="Consolas" w:hAnsi="Consolas"/>
          <w:color w:val="005CC5"/>
          <w:lang w:val="en-US" w:eastAsia="ru-RU"/>
        </w:rPr>
        <w:t>0AH</w:t>
      </w:r>
      <w:r w:rsidRPr="00557981">
        <w:rPr>
          <w:rFonts w:ascii="Consolas" w:hAnsi="Consolas"/>
          <w:color w:val="24292E"/>
          <w:lang w:val="en-US" w:eastAsia="ru-RU"/>
        </w:rPr>
        <w:t>,'$'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INT_ALRD_INST   db 'interrupt handler is already installed',</w:t>
      </w:r>
      <w:r w:rsidRPr="00557981">
        <w:rPr>
          <w:rFonts w:ascii="Consolas" w:hAnsi="Consolas"/>
          <w:color w:val="005CC5"/>
          <w:lang w:val="en-US" w:eastAsia="ru-RU"/>
        </w:rPr>
        <w:t>0DH</w:t>
      </w:r>
      <w:r w:rsidRPr="00557981">
        <w:rPr>
          <w:rFonts w:ascii="Consolas" w:hAnsi="Consolas"/>
          <w:color w:val="24292E"/>
          <w:lang w:val="en-US" w:eastAsia="ru-RU"/>
        </w:rPr>
        <w:t>,</w:t>
      </w:r>
      <w:r w:rsidRPr="00557981">
        <w:rPr>
          <w:rFonts w:ascii="Consolas" w:hAnsi="Consolas"/>
          <w:color w:val="005CC5"/>
          <w:lang w:val="en-US" w:eastAsia="ru-RU"/>
        </w:rPr>
        <w:t>0AH</w:t>
      </w:r>
      <w:r w:rsidRPr="00557981">
        <w:rPr>
          <w:rFonts w:ascii="Consolas" w:hAnsi="Consolas"/>
          <w:color w:val="24292E"/>
          <w:lang w:val="en-US" w:eastAsia="ru-RU"/>
        </w:rPr>
        <w:t>,'$'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>    INT_NOT_INST    db 'interrupt handler is</w:t>
      </w:r>
      <w:r w:rsidRPr="00557981">
        <w:rPr>
          <w:rFonts w:ascii="Consolas" w:hAnsi="Consolas"/>
          <w:color w:val="D73A49"/>
          <w:lang w:val="en-US" w:eastAsia="ru-RU"/>
        </w:rPr>
        <w:t xml:space="preserve"> not</w:t>
      </w:r>
      <w:r w:rsidRPr="00557981">
        <w:rPr>
          <w:rFonts w:ascii="Consolas" w:hAnsi="Consolas"/>
          <w:color w:val="24292E"/>
          <w:lang w:val="en-US" w:eastAsia="ru-RU"/>
        </w:rPr>
        <w:t xml:space="preserve"> installed',</w:t>
      </w:r>
      <w:r w:rsidRPr="00557981">
        <w:rPr>
          <w:rFonts w:ascii="Consolas" w:hAnsi="Consolas"/>
          <w:color w:val="005CC5"/>
          <w:lang w:val="en-US" w:eastAsia="ru-RU"/>
        </w:rPr>
        <w:t>0DH</w:t>
      </w:r>
      <w:r w:rsidRPr="00557981">
        <w:rPr>
          <w:rFonts w:ascii="Consolas" w:hAnsi="Consolas"/>
          <w:color w:val="24292E"/>
          <w:lang w:val="en-US" w:eastAsia="ru-RU"/>
        </w:rPr>
        <w:t>,</w:t>
      </w:r>
      <w:r w:rsidRPr="00557981">
        <w:rPr>
          <w:rFonts w:ascii="Consolas" w:hAnsi="Consolas"/>
          <w:color w:val="005CC5"/>
          <w:lang w:val="en-US" w:eastAsia="ru-RU"/>
        </w:rPr>
        <w:t>0AH</w:t>
      </w:r>
      <w:r w:rsidRPr="00557981">
        <w:rPr>
          <w:rFonts w:ascii="Consolas" w:hAnsi="Consolas"/>
          <w:color w:val="24292E"/>
          <w:lang w:val="en-US" w:eastAsia="ru-RU"/>
        </w:rPr>
        <w:t>,'$'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val="en-US" w:eastAsia="ru-RU"/>
        </w:rPr>
      </w:pPr>
      <w:r w:rsidRPr="00557981">
        <w:rPr>
          <w:rFonts w:ascii="Consolas" w:hAnsi="Consolas"/>
          <w:color w:val="24292E"/>
          <w:lang w:val="en-US" w:eastAsia="ru-RU"/>
        </w:rPr>
        <w:t xml:space="preserve">    STRENDL         db </w:t>
      </w:r>
      <w:r w:rsidRPr="00557981">
        <w:rPr>
          <w:rFonts w:ascii="Consolas" w:hAnsi="Consolas"/>
          <w:color w:val="005CC5"/>
          <w:lang w:val="en-US" w:eastAsia="ru-RU"/>
        </w:rPr>
        <w:t>0DH</w:t>
      </w:r>
      <w:r w:rsidRPr="00557981">
        <w:rPr>
          <w:rFonts w:ascii="Consolas" w:hAnsi="Consolas"/>
          <w:color w:val="24292E"/>
          <w:lang w:val="en-US" w:eastAsia="ru-RU"/>
        </w:rPr>
        <w:t>,</w:t>
      </w:r>
      <w:r w:rsidRPr="00557981">
        <w:rPr>
          <w:rFonts w:ascii="Consolas" w:hAnsi="Consolas"/>
          <w:color w:val="005CC5"/>
          <w:lang w:val="en-US" w:eastAsia="ru-RU"/>
        </w:rPr>
        <w:t>0AH</w:t>
      </w:r>
      <w:r w:rsidRPr="00557981">
        <w:rPr>
          <w:rFonts w:ascii="Consolas" w:hAnsi="Consolas"/>
          <w:color w:val="24292E"/>
          <w:lang w:val="en-US" w:eastAsia="ru-RU"/>
        </w:rPr>
        <w:t>,'$'</w:t>
      </w:r>
    </w:p>
    <w:p w:rsidR="00557981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eastAsia="ru-RU"/>
        </w:rPr>
      </w:pPr>
      <w:r w:rsidRPr="00557981">
        <w:rPr>
          <w:rFonts w:ascii="Consolas" w:hAnsi="Consolas"/>
          <w:color w:val="24292E"/>
          <w:lang w:eastAsia="ru-RU"/>
        </w:rPr>
        <w:t xml:space="preserve">DATA </w:t>
      </w:r>
      <w:r w:rsidRPr="00557981">
        <w:rPr>
          <w:rFonts w:ascii="Consolas" w:hAnsi="Consolas"/>
          <w:color w:val="D73A49"/>
          <w:lang w:eastAsia="ru-RU"/>
        </w:rPr>
        <w:t>ENDS</w:t>
      </w:r>
    </w:p>
    <w:p w:rsidR="00941E30" w:rsidRPr="00557981" w:rsidRDefault="00557981" w:rsidP="00557981">
      <w:pPr>
        <w:shd w:val="clear" w:color="auto" w:fill="FFFFFF"/>
        <w:suppressAutoHyphens w:val="0"/>
        <w:spacing w:line="276" w:lineRule="auto"/>
        <w:ind w:firstLine="567"/>
        <w:rPr>
          <w:rFonts w:ascii="Consolas" w:hAnsi="Consolas"/>
          <w:color w:val="24292E"/>
          <w:lang w:eastAsia="ru-RU"/>
        </w:rPr>
      </w:pPr>
      <w:r w:rsidRPr="00557981">
        <w:rPr>
          <w:rFonts w:ascii="Consolas" w:hAnsi="Consolas"/>
          <w:color w:val="D73A49"/>
          <w:lang w:eastAsia="ru-RU"/>
        </w:rPr>
        <w:t>END</w:t>
      </w:r>
      <w:r w:rsidRPr="00557981">
        <w:rPr>
          <w:rFonts w:ascii="Consolas" w:hAnsi="Consolas"/>
          <w:color w:val="24292E"/>
          <w:lang w:eastAsia="ru-RU"/>
        </w:rPr>
        <w:t xml:space="preserve"> BEGIN</w:t>
      </w:r>
    </w:p>
    <w:sectPr w:rsidR="00941E30" w:rsidRPr="00557981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41A" w:rsidRDefault="0086741A">
      <w:r>
        <w:separator/>
      </w:r>
    </w:p>
  </w:endnote>
  <w:endnote w:type="continuationSeparator" w:id="0">
    <w:p w:rsidR="0086741A" w:rsidRDefault="0086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9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981">
      <w:rPr>
        <w:noProof/>
      </w:rPr>
      <w:t>11</w:t>
    </w:r>
    <w:r>
      <w:fldChar w:fldCharType="end"/>
    </w:r>
  </w:p>
  <w:p w:rsidR="00015E86" w:rsidRDefault="00015E8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41A" w:rsidRDefault="0086741A">
      <w:r>
        <w:separator/>
      </w:r>
    </w:p>
  </w:footnote>
  <w:footnote w:type="continuationSeparator" w:id="0">
    <w:p w:rsidR="0086741A" w:rsidRDefault="00867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E86" w:rsidRDefault="00015E86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FC609916"/>
    <w:name w:val="WW8Num15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sz w:val="28"/>
        <w:szCs w:val="28"/>
        <w:lang w:val="en-US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7" w15:restartNumberingAfterBreak="0">
    <w:nsid w:val="21CA0324"/>
    <w:multiLevelType w:val="hybridMultilevel"/>
    <w:tmpl w:val="6D6642B2"/>
    <w:lvl w:ilvl="0" w:tplc="300CB15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84188"/>
    <w:multiLevelType w:val="hybridMultilevel"/>
    <w:tmpl w:val="ABF6AFB4"/>
    <w:lvl w:ilvl="0" w:tplc="2C7A94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25C7"/>
    <w:multiLevelType w:val="hybridMultilevel"/>
    <w:tmpl w:val="77A69E74"/>
    <w:lvl w:ilvl="0" w:tplc="EF8A09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BA"/>
    <w:rsid w:val="00007E08"/>
    <w:rsid w:val="00015E86"/>
    <w:rsid w:val="00074A0F"/>
    <w:rsid w:val="000B737C"/>
    <w:rsid w:val="001843FC"/>
    <w:rsid w:val="001D07A0"/>
    <w:rsid w:val="00226BE7"/>
    <w:rsid w:val="002408EA"/>
    <w:rsid w:val="002D31E2"/>
    <w:rsid w:val="00325135"/>
    <w:rsid w:val="003E72F7"/>
    <w:rsid w:val="003F5209"/>
    <w:rsid w:val="00450B2A"/>
    <w:rsid w:val="0045136C"/>
    <w:rsid w:val="004D1FD2"/>
    <w:rsid w:val="005025DA"/>
    <w:rsid w:val="00557981"/>
    <w:rsid w:val="005641BB"/>
    <w:rsid w:val="005C584B"/>
    <w:rsid w:val="0061309E"/>
    <w:rsid w:val="006C4437"/>
    <w:rsid w:val="00723C07"/>
    <w:rsid w:val="00741B4A"/>
    <w:rsid w:val="00773595"/>
    <w:rsid w:val="007802A2"/>
    <w:rsid w:val="00796751"/>
    <w:rsid w:val="007B6F39"/>
    <w:rsid w:val="0086741A"/>
    <w:rsid w:val="00872C31"/>
    <w:rsid w:val="00874AC9"/>
    <w:rsid w:val="008C4D57"/>
    <w:rsid w:val="008F776D"/>
    <w:rsid w:val="008F7DCF"/>
    <w:rsid w:val="0090015C"/>
    <w:rsid w:val="0091019D"/>
    <w:rsid w:val="00941E30"/>
    <w:rsid w:val="00A026A4"/>
    <w:rsid w:val="00A03B43"/>
    <w:rsid w:val="00A0423F"/>
    <w:rsid w:val="00A41DBA"/>
    <w:rsid w:val="00AA1DF8"/>
    <w:rsid w:val="00AB510F"/>
    <w:rsid w:val="00AB6724"/>
    <w:rsid w:val="00B4249C"/>
    <w:rsid w:val="00B86938"/>
    <w:rsid w:val="00BA3041"/>
    <w:rsid w:val="00C6243F"/>
    <w:rsid w:val="00C62FBD"/>
    <w:rsid w:val="00CB567F"/>
    <w:rsid w:val="00D64EE0"/>
    <w:rsid w:val="00E350B6"/>
    <w:rsid w:val="00E81888"/>
    <w:rsid w:val="00E82F75"/>
    <w:rsid w:val="00F31148"/>
    <w:rsid w:val="00F55BE6"/>
    <w:rsid w:val="00F9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1D3109"/>
  <w15:chartTrackingRefBased/>
  <w15:docId w15:val="{E0C7963B-965C-4203-9D74-4C23CD4B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position w:val="0"/>
      <w:sz w:val="24"/>
      <w:vertAlign w:val="baseline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 w:val="0"/>
      <w:bCs w:val="0"/>
      <w:caps w:val="0"/>
      <w:smallCaps w:val="0"/>
      <w:spacing w:val="0"/>
      <w:szCs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sz w:val="28"/>
      <w:szCs w:val="28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 w:val="0"/>
      <w:bCs w:val="0"/>
      <w:caps w:val="0"/>
      <w:smallCaps w:val="0"/>
      <w:spacing w:val="0"/>
      <w:szCs w:val="28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styleId="HTML">
    <w:name w:val="HTML Cite"/>
    <w:rPr>
      <w:i/>
      <w:iCs/>
    </w:rPr>
  </w:style>
  <w:style w:type="character" w:customStyle="1" w:styleId="11">
    <w:name w:val="Основной шрифт абзаца1"/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"/>
    <w:next w:val="af"/>
    <w:pPr>
      <w:jc w:val="center"/>
    </w:pPr>
    <w:rPr>
      <w:b/>
      <w:sz w:val="22"/>
    </w:rPr>
  </w:style>
  <w:style w:type="paragraph" w:styleId="af">
    <w:name w:val="Body Text"/>
    <w:basedOn w:val="a"/>
    <w:pPr>
      <w:jc w:val="center"/>
    </w:pPr>
    <w:rPr>
      <w:b/>
      <w:sz w:val="28"/>
    </w:r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</w:style>
  <w:style w:type="paragraph" w:styleId="af5">
    <w:name w:val="Normal (Web)"/>
    <w:basedOn w:val="a"/>
    <w:pPr>
      <w:numPr>
        <w:numId w:val="4"/>
      </w:numPr>
      <w:spacing w:before="280" w:after="280"/>
      <w:ind w:left="720" w:firstLine="0"/>
    </w:pPr>
  </w:style>
  <w:style w:type="paragraph" w:styleId="af6">
    <w:name w:val="Subtitle"/>
    <w:basedOn w:val="a"/>
    <w:next w:val="af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b">
    <w:name w:val="header"/>
    <w:basedOn w:val="a"/>
  </w:style>
  <w:style w:type="paragraph" w:customStyle="1" w:styleId="14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c">
    <w:name w:val="Стиль"/>
    <w:pPr>
      <w:widowControl w:val="0"/>
      <w:suppressAutoHyphens/>
    </w:pPr>
    <w:rPr>
      <w:spacing w:val="-1"/>
      <w:kern w:val="1"/>
      <w:sz w:val="24"/>
      <w:lang w:val="en-US" w:eastAsia="zh-CN"/>
    </w:rPr>
  </w:style>
  <w:style w:type="paragraph" w:customStyle="1" w:styleId="222">
    <w:name w:val="Основной текст 22"/>
    <w:basedOn w:val="a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pPr>
      <w:spacing w:before="280" w:after="280"/>
    </w:pPr>
  </w:style>
  <w:style w:type="paragraph" w:customStyle="1" w:styleId="17">
    <w:name w:val="Маркированный список1"/>
    <w:basedOn w:val="a"/>
    <w:pPr>
      <w:ind w:left="360" w:hanging="360"/>
      <w:jc w:val="both"/>
    </w:pPr>
  </w:style>
  <w:style w:type="paragraph" w:styleId="43">
    <w:name w:val="List Bullet 4"/>
    <w:basedOn w:val="a"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pPr>
      <w:spacing w:line="320" w:lineRule="exact"/>
    </w:pPr>
  </w:style>
  <w:style w:type="paragraph" w:customStyle="1" w:styleId="211">
    <w:name w:val="Основной текст 21"/>
    <w:basedOn w:val="a"/>
    <w:pPr>
      <w:ind w:firstLine="709"/>
      <w:jc w:val="both"/>
    </w:pPr>
  </w:style>
  <w:style w:type="paragraph" w:customStyle="1" w:styleId="Style40">
    <w:name w:val="Style40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pPr>
      <w:widowControl w:val="0"/>
      <w:autoSpaceDE w:val="0"/>
    </w:pPr>
    <w:rPr>
      <w:rFonts w:eastAsia="Calibri"/>
    </w:rPr>
  </w:style>
  <w:style w:type="paragraph" w:customStyle="1" w:styleId="18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pPr>
      <w:spacing w:before="280" w:after="280"/>
    </w:pPr>
  </w:style>
  <w:style w:type="paragraph" w:customStyle="1" w:styleId="dash041e0431044b0447043d044b0439">
    <w:name w:val="dash041e_0431_044b_0447_043d_044b_0439"/>
    <w:basedOn w:val="a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280" w:after="280"/>
    </w:pPr>
  </w:style>
  <w:style w:type="paragraph" w:customStyle="1" w:styleId="19">
    <w:name w:val="Название объекта1"/>
    <w:basedOn w:val="a"/>
    <w:next w:val="a"/>
    <w:pPr>
      <w:ind w:firstLine="567"/>
    </w:pPr>
    <w:rPr>
      <w:szCs w:val="20"/>
    </w:rPr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pPr>
      <w:suppressLineNumbers/>
    </w:pPr>
  </w:style>
  <w:style w:type="paragraph" w:customStyle="1" w:styleId="aff0">
    <w:name w:val="Заголовок таблицы"/>
    <w:basedOn w:val="af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Michael Minullin</cp:lastModifiedBy>
  <cp:revision>2</cp:revision>
  <cp:lastPrinted>2019-05-12T15:00:00Z</cp:lastPrinted>
  <dcterms:created xsi:type="dcterms:W3CDTF">2019-06-01T08:36:00Z</dcterms:created>
  <dcterms:modified xsi:type="dcterms:W3CDTF">2019-06-01T08:36:00Z</dcterms:modified>
</cp:coreProperties>
</file>