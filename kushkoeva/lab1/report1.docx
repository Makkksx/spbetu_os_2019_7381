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F98" w:rsidRDefault="00812F98">
      <w:pPr>
        <w:spacing w:line="360" w:lineRule="auto"/>
        <w:jc w:val="center"/>
      </w:pPr>
      <w:bookmarkStart w:id="0" w:name="_GoBack"/>
      <w:bookmarkEnd w:id="0"/>
      <w:r>
        <w:rPr>
          <w:b/>
          <w:caps/>
          <w:color w:val="000000"/>
          <w:sz w:val="28"/>
          <w:szCs w:val="28"/>
        </w:rPr>
        <w:t>МИНОБРНАУКИ РОССИИ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812F98" w:rsidRDefault="00812F9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BookTitle"/>
          <w:caps/>
          <w:color w:val="000000"/>
          <w:szCs w:val="28"/>
        </w:rPr>
        <w:t>отчет</w:t>
      </w:r>
    </w:p>
    <w:p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№1</w:t>
      </w:r>
    </w:p>
    <w:p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«Операционные системы»</w:t>
      </w:r>
    </w:p>
    <w:p w:rsidR="00812F98" w:rsidRDefault="00812F98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rStyle w:val="BookTitle"/>
          <w:color w:val="000000"/>
          <w:sz w:val="28"/>
          <w:szCs w:val="28"/>
        </w:rPr>
        <w:t xml:space="preserve">: </w:t>
      </w:r>
      <w:r>
        <w:rPr>
          <w:b/>
          <w:sz w:val="28"/>
          <w:szCs w:val="28"/>
        </w:rPr>
        <w:t>Исследование структур загрузочных модулей</w:t>
      </w: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812F98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812F98" w:rsidRPr="00A42DC0" w:rsidRDefault="00A42DC0">
            <w:pPr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Студентка гр. 738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812F98" w:rsidRDefault="00A42DC0">
            <w:pPr>
              <w:jc w:val="center"/>
            </w:pPr>
            <w:r>
              <w:rPr>
                <w:color w:val="000000"/>
                <w:sz w:val="28"/>
                <w:szCs w:val="28"/>
              </w:rPr>
              <w:t>Кушкоева А.О</w:t>
            </w:r>
            <w:r w:rsidR="00812F98">
              <w:rPr>
                <w:color w:val="000000"/>
                <w:sz w:val="28"/>
                <w:szCs w:val="28"/>
              </w:rPr>
              <w:t>.</w:t>
            </w:r>
          </w:p>
        </w:tc>
      </w:tr>
      <w:tr w:rsidR="00812F98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812F98" w:rsidRDefault="00812F98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812F98" w:rsidRDefault="000E635B">
            <w:pPr>
              <w:jc w:val="center"/>
            </w:pPr>
            <w:r>
              <w:rPr>
                <w:color w:val="000000"/>
                <w:sz w:val="28"/>
                <w:szCs w:val="28"/>
              </w:rPr>
              <w:t>Ефремов М.А.</w:t>
            </w:r>
          </w:p>
        </w:tc>
      </w:tr>
    </w:tbl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812F98" w:rsidRDefault="00987F8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2019</w:t>
      </w:r>
    </w:p>
    <w:p w:rsidR="00812F98" w:rsidRDefault="00812F98">
      <w:pPr>
        <w:pageBreakBefore/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:rsidR="00812F98" w:rsidRPr="00BC0885" w:rsidRDefault="00812F98">
      <w:pPr>
        <w:spacing w:line="360" w:lineRule="auto"/>
        <w:ind w:firstLine="709"/>
        <w:jc w:val="both"/>
      </w:pPr>
      <w:r w:rsidRPr="00BC0885">
        <w:rPr>
          <w:color w:val="000000"/>
          <w:sz w:val="28"/>
          <w:szCs w:val="28"/>
        </w:rPr>
        <w:t>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 w:rsidR="00812F98" w:rsidRDefault="00812F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Необходимые св</w:t>
      </w:r>
      <w:r w:rsidR="00987F8C">
        <w:rPr>
          <w:b/>
          <w:color w:val="000000"/>
          <w:sz w:val="28"/>
          <w:szCs w:val="28"/>
        </w:rPr>
        <w:t>едения для составления программы.</w:t>
      </w:r>
    </w:p>
    <w:p w:rsidR="00812F98" w:rsidRDefault="00A42DC0">
      <w:pPr>
        <w:tabs>
          <w:tab w:val="left" w:pos="3119"/>
        </w:tabs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Тип IBM </w:t>
      </w:r>
      <w:r w:rsidR="00812F98">
        <w:rPr>
          <w:color w:val="000000"/>
          <w:sz w:val="28"/>
          <w:szCs w:val="28"/>
        </w:rPr>
        <w:t>PC хранится в байте по адресу 0F000:0FFFE, в предпоследнем байте ROM BIOS. Соответствие кода и типа в таблице:</w:t>
      </w:r>
    </w:p>
    <w:p w:rsidR="00812F98" w:rsidRDefault="00812F98">
      <w:pPr>
        <w:tabs>
          <w:tab w:val="left" w:pos="2977"/>
          <w:tab w:val="left" w:pos="3119"/>
        </w:tabs>
        <w:spacing w:line="360" w:lineRule="auto"/>
        <w:ind w:firstLine="709"/>
      </w:pPr>
      <w:r w:rsidRPr="00E14C81">
        <w:rPr>
          <w:b/>
          <w:color w:val="000000"/>
          <w:sz w:val="28"/>
          <w:szCs w:val="28"/>
        </w:rPr>
        <w:t xml:space="preserve">                                  </w:t>
      </w:r>
      <w:r>
        <w:rPr>
          <w:b/>
          <w:color w:val="000000"/>
          <w:sz w:val="28"/>
          <w:szCs w:val="28"/>
          <w:lang w:val="en-US"/>
        </w:rPr>
        <w:t>PC</w:t>
      </w:r>
      <w:r w:rsidRPr="00E14C81">
        <w:rPr>
          <w:b/>
          <w:color w:val="000000"/>
          <w:sz w:val="28"/>
          <w:szCs w:val="28"/>
        </w:rPr>
        <w:t xml:space="preserve">                                        </w:t>
      </w:r>
      <w:r w:rsidRPr="00E14C81">
        <w:rPr>
          <w:b/>
          <w:color w:val="000000"/>
          <w:sz w:val="28"/>
          <w:szCs w:val="28"/>
        </w:rPr>
        <w:tab/>
        <w:t xml:space="preserve">   </w:t>
      </w:r>
      <w:r>
        <w:rPr>
          <w:b/>
          <w:color w:val="000000"/>
          <w:sz w:val="28"/>
          <w:szCs w:val="28"/>
          <w:lang w:val="en-US"/>
        </w:rPr>
        <w:t>FF</w:t>
      </w:r>
    </w:p>
    <w:p w:rsidR="00812F98" w:rsidRDefault="00812F98">
      <w:pPr>
        <w:spacing w:line="360" w:lineRule="auto"/>
        <w:ind w:firstLine="709"/>
        <w:jc w:val="center"/>
      </w:pPr>
      <w:r w:rsidRPr="00E14C81">
        <w:rPr>
          <w:b/>
          <w:color w:val="000000"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  <w:lang w:val="en-US"/>
        </w:rPr>
        <w:t>PC</w:t>
      </w:r>
      <w:r w:rsidRPr="00E14C81">
        <w:rPr>
          <w:b/>
          <w:color w:val="000000"/>
          <w:sz w:val="28"/>
          <w:szCs w:val="28"/>
        </w:rPr>
        <w:t>/</w:t>
      </w:r>
      <w:r>
        <w:rPr>
          <w:b/>
          <w:color w:val="000000"/>
          <w:sz w:val="28"/>
          <w:szCs w:val="28"/>
          <w:lang w:val="en-US"/>
        </w:rPr>
        <w:t>XT</w:t>
      </w:r>
      <w:r w:rsidRPr="00E14C81">
        <w:rPr>
          <w:b/>
          <w:color w:val="000000"/>
          <w:sz w:val="28"/>
          <w:szCs w:val="28"/>
        </w:rPr>
        <w:t xml:space="preserve">                             </w:t>
      </w:r>
      <w:r w:rsidRPr="00E14C81">
        <w:rPr>
          <w:b/>
          <w:color w:val="000000"/>
          <w:sz w:val="28"/>
          <w:szCs w:val="28"/>
        </w:rPr>
        <w:tab/>
        <w:t xml:space="preserve">     </w:t>
      </w:r>
      <w:r>
        <w:rPr>
          <w:b/>
          <w:color w:val="000000"/>
          <w:sz w:val="28"/>
          <w:szCs w:val="28"/>
          <w:lang w:val="en-US"/>
        </w:rPr>
        <w:t>FE</w:t>
      </w:r>
      <w:r w:rsidRPr="00E14C81">
        <w:rPr>
          <w:b/>
          <w:color w:val="000000"/>
          <w:sz w:val="28"/>
          <w:szCs w:val="28"/>
        </w:rPr>
        <w:t>,</w:t>
      </w:r>
      <w:r>
        <w:rPr>
          <w:b/>
          <w:color w:val="000000"/>
          <w:sz w:val="28"/>
          <w:szCs w:val="28"/>
          <w:lang w:val="en-US"/>
        </w:rPr>
        <w:t>FB</w:t>
      </w:r>
    </w:p>
    <w:p w:rsidR="00812F98" w:rsidRDefault="00812F98">
      <w:pPr>
        <w:spacing w:line="360" w:lineRule="auto"/>
      </w:pPr>
      <w:r w:rsidRPr="00E14C81">
        <w:rPr>
          <w:b/>
          <w:color w:val="000000"/>
          <w:sz w:val="28"/>
          <w:szCs w:val="28"/>
        </w:rPr>
        <w:t xml:space="preserve">                                            </w:t>
      </w:r>
      <w:r>
        <w:rPr>
          <w:b/>
          <w:color w:val="000000"/>
          <w:sz w:val="28"/>
          <w:szCs w:val="28"/>
          <w:lang w:val="en-US"/>
        </w:rPr>
        <w:t>AT</w:t>
      </w:r>
      <w:r w:rsidRPr="00E14C81">
        <w:rPr>
          <w:b/>
          <w:color w:val="000000"/>
          <w:sz w:val="28"/>
          <w:szCs w:val="28"/>
        </w:rPr>
        <w:t xml:space="preserve">                                  </w:t>
      </w:r>
      <w:r w:rsidRPr="00E14C81">
        <w:rPr>
          <w:b/>
          <w:color w:val="000000"/>
          <w:sz w:val="28"/>
          <w:szCs w:val="28"/>
        </w:rPr>
        <w:tab/>
        <w:t xml:space="preserve">   </w:t>
      </w:r>
      <w:r>
        <w:rPr>
          <w:b/>
          <w:color w:val="000000"/>
          <w:sz w:val="28"/>
          <w:szCs w:val="28"/>
          <w:lang w:val="en-US"/>
        </w:rPr>
        <w:t>FC</w:t>
      </w:r>
    </w:p>
    <w:p w:rsidR="00812F98" w:rsidRDefault="00812F98">
      <w:pPr>
        <w:spacing w:line="360" w:lineRule="auto"/>
        <w:ind w:firstLine="709"/>
        <w:jc w:val="center"/>
      </w:pPr>
      <w:r>
        <w:rPr>
          <w:b/>
          <w:color w:val="000000"/>
          <w:sz w:val="28"/>
          <w:szCs w:val="28"/>
          <w:lang w:val="en-US"/>
        </w:rPr>
        <w:t>PS</w:t>
      </w:r>
      <w:r w:rsidRPr="00E14C81">
        <w:rPr>
          <w:b/>
          <w:color w:val="000000"/>
          <w:sz w:val="28"/>
          <w:szCs w:val="28"/>
        </w:rPr>
        <w:t xml:space="preserve">2 </w:t>
      </w:r>
      <w:r>
        <w:rPr>
          <w:b/>
          <w:color w:val="000000"/>
          <w:sz w:val="28"/>
          <w:szCs w:val="28"/>
        </w:rPr>
        <w:t>модель</w:t>
      </w:r>
      <w:r w:rsidRPr="00E14C81">
        <w:rPr>
          <w:b/>
          <w:color w:val="000000"/>
          <w:sz w:val="28"/>
          <w:szCs w:val="28"/>
        </w:rPr>
        <w:t xml:space="preserve"> 30                </w:t>
      </w:r>
      <w:r w:rsidRPr="00E14C81"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en-US"/>
        </w:rPr>
        <w:t>FA</w:t>
      </w:r>
    </w:p>
    <w:p w:rsidR="00812F98" w:rsidRDefault="00812F98">
      <w:pPr>
        <w:spacing w:line="360" w:lineRule="auto"/>
        <w:ind w:firstLine="709"/>
        <w:jc w:val="center"/>
      </w:pPr>
      <w:r>
        <w:rPr>
          <w:b/>
          <w:color w:val="000000"/>
          <w:sz w:val="28"/>
          <w:szCs w:val="28"/>
          <w:lang w:val="en-US"/>
        </w:rPr>
        <w:t>PS</w:t>
      </w:r>
      <w:r w:rsidRPr="00E14C81">
        <w:rPr>
          <w:b/>
          <w:color w:val="000000"/>
          <w:sz w:val="28"/>
          <w:szCs w:val="28"/>
        </w:rPr>
        <w:t xml:space="preserve">2 </w:t>
      </w:r>
      <w:r>
        <w:rPr>
          <w:b/>
          <w:color w:val="000000"/>
          <w:sz w:val="28"/>
          <w:szCs w:val="28"/>
        </w:rPr>
        <w:t xml:space="preserve">модель 50 или 60    </w:t>
      </w:r>
      <w:r>
        <w:rPr>
          <w:b/>
          <w:color w:val="000000"/>
          <w:sz w:val="28"/>
          <w:szCs w:val="28"/>
        </w:rPr>
        <w:tab/>
        <w:t>FC</w:t>
      </w:r>
    </w:p>
    <w:p w:rsidR="00812F98" w:rsidRPr="00E14C81" w:rsidRDefault="00812F98">
      <w:pPr>
        <w:spacing w:line="360" w:lineRule="auto"/>
        <w:ind w:firstLine="709"/>
        <w:jc w:val="center"/>
        <w:rPr>
          <w:lang w:val="en-US"/>
        </w:rPr>
      </w:pPr>
      <w:r w:rsidRPr="00E14C81">
        <w:rPr>
          <w:b/>
          <w:color w:val="000000"/>
          <w:sz w:val="28"/>
          <w:szCs w:val="28"/>
          <w:lang w:val="en-US"/>
        </w:rPr>
        <w:t xml:space="preserve">PS2 </w:t>
      </w:r>
      <w:r>
        <w:rPr>
          <w:b/>
          <w:color w:val="000000"/>
          <w:sz w:val="28"/>
          <w:szCs w:val="28"/>
        </w:rPr>
        <w:t>модель</w:t>
      </w:r>
      <w:r w:rsidRPr="00E14C81">
        <w:rPr>
          <w:b/>
          <w:color w:val="000000"/>
          <w:sz w:val="28"/>
          <w:szCs w:val="28"/>
          <w:lang w:val="en-US"/>
        </w:rPr>
        <w:t xml:space="preserve"> 80                </w:t>
      </w:r>
      <w:r w:rsidRPr="00E14C81">
        <w:rPr>
          <w:b/>
          <w:color w:val="000000"/>
          <w:sz w:val="28"/>
          <w:szCs w:val="28"/>
          <w:lang w:val="en-US"/>
        </w:rPr>
        <w:tab/>
        <w:t>F8</w:t>
      </w:r>
    </w:p>
    <w:p w:rsidR="00812F98" w:rsidRPr="00E14C81" w:rsidRDefault="00812F98">
      <w:pPr>
        <w:spacing w:line="360" w:lineRule="auto"/>
        <w:ind w:firstLine="709"/>
        <w:jc w:val="center"/>
        <w:rPr>
          <w:lang w:val="en-US"/>
        </w:rPr>
      </w:pPr>
      <w:r w:rsidRPr="00E14C81">
        <w:rPr>
          <w:b/>
          <w:color w:val="000000"/>
          <w:sz w:val="28"/>
          <w:szCs w:val="28"/>
          <w:lang w:val="en-US"/>
        </w:rPr>
        <w:t xml:space="preserve">PCjr                                  </w:t>
      </w:r>
      <w:r w:rsidRPr="00E14C81">
        <w:rPr>
          <w:b/>
          <w:color w:val="000000"/>
          <w:sz w:val="28"/>
          <w:szCs w:val="28"/>
          <w:lang w:val="en-US"/>
        </w:rPr>
        <w:tab/>
        <w:t>FD</w:t>
      </w:r>
    </w:p>
    <w:p w:rsidR="00812F98" w:rsidRPr="00E14C81" w:rsidRDefault="00812F98">
      <w:pPr>
        <w:spacing w:line="360" w:lineRule="auto"/>
        <w:ind w:firstLine="709"/>
        <w:jc w:val="center"/>
        <w:rPr>
          <w:lang w:val="en-US"/>
        </w:rPr>
      </w:pPr>
      <w:r w:rsidRPr="00E14C81">
        <w:rPr>
          <w:b/>
          <w:color w:val="000000"/>
          <w:sz w:val="28"/>
          <w:szCs w:val="28"/>
          <w:lang w:val="en-US"/>
        </w:rPr>
        <w:t xml:space="preserve">PC Convertible                </w:t>
      </w:r>
      <w:r w:rsidRPr="00E14C81">
        <w:rPr>
          <w:b/>
          <w:color w:val="000000"/>
          <w:sz w:val="28"/>
          <w:szCs w:val="28"/>
          <w:lang w:val="en-US"/>
        </w:rPr>
        <w:tab/>
        <w:t>F9</w:t>
      </w:r>
    </w:p>
    <w:p w:rsidR="00812F98" w:rsidRPr="00E14C81" w:rsidRDefault="00812F98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812F98" w:rsidRDefault="00812F98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Для определения версии MS DOS следует воспользоваться функцией 30H прерывания 21H. Входным параметром является номер функции в AH:</w:t>
      </w:r>
    </w:p>
    <w:p w:rsidR="00812F98" w:rsidRDefault="00812F98">
      <w:pPr>
        <w:spacing w:line="360" w:lineRule="auto"/>
      </w:pPr>
      <w:r w:rsidRPr="00E14C81">
        <w:rPr>
          <w:b/>
          <w:color w:val="000000"/>
          <w:sz w:val="28"/>
          <w:szCs w:val="28"/>
        </w:rPr>
        <w:t xml:space="preserve">                                            </w:t>
      </w:r>
      <w:r>
        <w:rPr>
          <w:b/>
          <w:color w:val="000000"/>
          <w:sz w:val="28"/>
          <w:szCs w:val="28"/>
          <w:lang w:val="en-US"/>
        </w:rPr>
        <w:t>MOV</w:t>
      </w:r>
      <w:r w:rsidRPr="00E14C81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AH</w:t>
      </w:r>
      <w:r w:rsidRPr="00E14C81">
        <w:rPr>
          <w:b/>
          <w:color w:val="000000"/>
          <w:sz w:val="28"/>
          <w:szCs w:val="28"/>
        </w:rPr>
        <w:t>,30</w:t>
      </w:r>
      <w:r>
        <w:rPr>
          <w:b/>
          <w:color w:val="000000"/>
          <w:sz w:val="28"/>
          <w:szCs w:val="28"/>
          <w:lang w:val="en-US"/>
        </w:rPr>
        <w:t>h</w:t>
      </w:r>
    </w:p>
    <w:p w:rsidR="00812F98" w:rsidRDefault="00812F98">
      <w:pPr>
        <w:spacing w:line="360" w:lineRule="auto"/>
        <w:ind w:firstLine="709"/>
      </w:pPr>
      <w:r w:rsidRPr="00E14C81">
        <w:rPr>
          <w:b/>
          <w:color w:val="000000"/>
          <w:sz w:val="28"/>
          <w:szCs w:val="28"/>
        </w:rPr>
        <w:t xml:space="preserve">                                  </w:t>
      </w:r>
      <w:r>
        <w:rPr>
          <w:b/>
          <w:color w:val="000000"/>
          <w:sz w:val="28"/>
          <w:szCs w:val="28"/>
          <w:lang w:val="en-US"/>
        </w:rPr>
        <w:t>INT</w:t>
      </w:r>
      <w:r w:rsidRPr="00E14C81">
        <w:rPr>
          <w:b/>
          <w:color w:val="000000"/>
          <w:sz w:val="28"/>
          <w:szCs w:val="28"/>
        </w:rPr>
        <w:t xml:space="preserve"> 21</w:t>
      </w:r>
      <w:r>
        <w:rPr>
          <w:b/>
          <w:color w:val="000000"/>
          <w:sz w:val="28"/>
          <w:szCs w:val="28"/>
          <w:lang w:val="en-US"/>
        </w:rPr>
        <w:t>h</w:t>
      </w:r>
    </w:p>
    <w:p w:rsidR="00812F98" w:rsidRDefault="00812F98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Выходными параметрами являются:</w:t>
      </w:r>
    </w:p>
    <w:p w:rsidR="00812F98" w:rsidRDefault="00812F98">
      <w:pPr>
        <w:spacing w:line="360" w:lineRule="auto"/>
        <w:ind w:left="567" w:firstLine="709"/>
        <w:jc w:val="both"/>
      </w:pPr>
      <w:r>
        <w:rPr>
          <w:color w:val="000000"/>
          <w:sz w:val="28"/>
          <w:szCs w:val="28"/>
        </w:rPr>
        <w:t>AL – номер основной версии. Если 0, то &lt;2.0;</w:t>
      </w:r>
    </w:p>
    <w:p w:rsidR="00812F98" w:rsidRDefault="00812F98">
      <w:pPr>
        <w:spacing w:line="360" w:lineRule="auto"/>
        <w:ind w:left="567" w:firstLine="709"/>
        <w:jc w:val="both"/>
      </w:pPr>
      <w:r>
        <w:rPr>
          <w:color w:val="000000"/>
          <w:sz w:val="28"/>
          <w:szCs w:val="28"/>
        </w:rPr>
        <w:t>AH – номер модификации;</w:t>
      </w:r>
    </w:p>
    <w:p w:rsidR="00812F98" w:rsidRPr="00E14C81" w:rsidRDefault="00812F98">
      <w:pPr>
        <w:spacing w:line="360" w:lineRule="auto"/>
        <w:ind w:left="567" w:firstLine="709"/>
        <w:jc w:val="both"/>
        <w:rPr>
          <w:lang w:val="en-US"/>
        </w:rPr>
      </w:pPr>
      <w:r w:rsidRPr="00E14C81">
        <w:rPr>
          <w:color w:val="000000"/>
          <w:sz w:val="28"/>
          <w:szCs w:val="28"/>
          <w:lang w:val="en-US"/>
        </w:rPr>
        <w:t xml:space="preserve">BH – </w:t>
      </w:r>
      <w:r>
        <w:rPr>
          <w:color w:val="000000"/>
          <w:sz w:val="28"/>
          <w:szCs w:val="28"/>
        </w:rPr>
        <w:t>серийный</w:t>
      </w:r>
      <w:r w:rsidRPr="00E14C8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номер</w:t>
      </w:r>
      <w:r w:rsidRPr="00E14C81">
        <w:rPr>
          <w:color w:val="000000"/>
          <w:sz w:val="28"/>
          <w:szCs w:val="28"/>
          <w:lang w:val="en-US"/>
        </w:rPr>
        <w:t xml:space="preserve"> OEM (Original Equipment Manufacturer);</w:t>
      </w:r>
    </w:p>
    <w:p w:rsidR="00812F98" w:rsidRDefault="00812F98">
      <w:pPr>
        <w:spacing w:line="360" w:lineRule="auto"/>
        <w:ind w:left="567" w:firstLine="709"/>
        <w:jc w:val="both"/>
      </w:pPr>
      <w:r>
        <w:rPr>
          <w:color w:val="000000"/>
          <w:sz w:val="28"/>
          <w:szCs w:val="28"/>
        </w:rPr>
        <w:t>BL:CX – 24-битовый серийный номер пользователя.</w:t>
      </w:r>
    </w:p>
    <w:p w:rsidR="00812F98" w:rsidRDefault="00812F9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812F98" w:rsidRDefault="00812F9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Постановка задачи.</w:t>
      </w:r>
    </w:p>
    <w:p w:rsidR="00812F98" w:rsidRPr="00BC0885" w:rsidRDefault="00812F98">
      <w:pPr>
        <w:spacing w:line="360" w:lineRule="auto"/>
        <w:ind w:firstLine="709"/>
        <w:jc w:val="both"/>
      </w:pPr>
      <w:r w:rsidRPr="00BC0885">
        <w:rPr>
          <w:color w:val="000000"/>
          <w:sz w:val="28"/>
          <w:szCs w:val="28"/>
        </w:rPr>
        <w:t xml:space="preserve">Требуется реализовать текст исходного .COM модуля, который определяет тип PC и версию системы. Ассемблерная программа должна читать </w:t>
      </w:r>
      <w:r w:rsidRPr="00BC0885">
        <w:rPr>
          <w:color w:val="000000"/>
          <w:sz w:val="28"/>
          <w:szCs w:val="28"/>
        </w:rPr>
        <w:lastRenderedPageBreak/>
        <w:t>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переводиться в символьную строку, содержащую запись шестнадцатеричного числа и выводиться на экран в виде соответствующего сообщения. Затем определяется версия системы. Ассемблерная программа должна по значениям регистров AL и AH формировать текстовую строку в формате xx.yy, где xx - номер основной версии, а yy - номер модификации в десятичной системе счисления, формировать строки с серийным номером OEM (Original Equipment Manufacturer) и серийным  номером  пользователя.  Полученные строки выводятся на экран.</w:t>
      </w:r>
    </w:p>
    <w:p w:rsidR="00812F98" w:rsidRPr="00BC0885" w:rsidRDefault="00812F98">
      <w:pPr>
        <w:spacing w:line="360" w:lineRule="auto"/>
        <w:ind w:firstLine="709"/>
        <w:jc w:val="both"/>
      </w:pPr>
      <w:r w:rsidRPr="00BC0885">
        <w:rPr>
          <w:color w:val="000000"/>
          <w:sz w:val="28"/>
          <w:szCs w:val="28"/>
        </w:rPr>
        <w:t>Далее необходимо отладить полученный исходный модуль и получить «хороший» .COM модуль, а также необходимо построить «плохой» .EXE, полученный из исходного текста для .COM модуля.</w:t>
      </w:r>
    </w:p>
    <w:p w:rsidR="00812F98" w:rsidRPr="00BC0885" w:rsidRDefault="00812F98">
      <w:pPr>
        <w:spacing w:line="360" w:lineRule="auto"/>
        <w:ind w:firstLine="709"/>
        <w:jc w:val="both"/>
      </w:pPr>
      <w:r w:rsidRPr="00BC0885">
        <w:rPr>
          <w:color w:val="000000"/>
          <w:sz w:val="28"/>
          <w:szCs w:val="28"/>
        </w:rPr>
        <w:t>Затем нужно написать текст «хорошего» .EXE модуля, который выполняет те же функции, что и модуль .COM, далее его построить, отладить и сравнить исходные тексты для .COM и .EXE модулей.</w:t>
      </w:r>
    </w:p>
    <w:p w:rsidR="00812F98" w:rsidRDefault="00812F9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812F98" w:rsidRDefault="00812F9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Процедуры</w:t>
      </w:r>
      <w:r w:rsidR="000E635B">
        <w:rPr>
          <w:b/>
          <w:color w:val="000000"/>
          <w:sz w:val="28"/>
          <w:szCs w:val="28"/>
        </w:rPr>
        <w:t>,</w:t>
      </w:r>
      <w:r>
        <w:rPr>
          <w:b/>
          <w:color w:val="000000"/>
          <w:sz w:val="28"/>
          <w:szCs w:val="28"/>
        </w:rPr>
        <w:t xml:space="preserve"> используемые в программе.</w:t>
      </w:r>
    </w:p>
    <w:p w:rsidR="00812F98" w:rsidRDefault="00812F98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TETR_TO_HEX </w:t>
      </w:r>
      <w:r>
        <w:rPr>
          <w:color w:val="000000"/>
          <w:sz w:val="28"/>
          <w:szCs w:val="28"/>
        </w:rPr>
        <w:softHyphen/>
        <w:t>– Используется для перевода половины байта в шестнадцатеричную систему счисления.</w:t>
      </w:r>
    </w:p>
    <w:p w:rsidR="00812F98" w:rsidRDefault="00812F98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BYTE_TO_HEX – Используется для перевода байта регистра AL в шестнадцатеричную систему счисления, помещая результат в AX.</w:t>
      </w:r>
    </w:p>
    <w:p w:rsidR="00812F98" w:rsidRDefault="00812F98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WRD_TO_HEX – Используется для перевода двух байт регистра AX в шестнадцатеричную систему счисления, помещая результат в регистр DI.</w:t>
      </w:r>
    </w:p>
    <w:p w:rsidR="00812F98" w:rsidRDefault="00812F98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BYTE_TO_DEC – Используется для перевода байта регистра AL в десятичную систему счисления, помещая результат в SI.</w:t>
      </w:r>
    </w:p>
    <w:p w:rsidR="00812F98" w:rsidRDefault="00820AAC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TYPE</w:t>
      </w:r>
      <w:r w:rsidR="00812F98">
        <w:rPr>
          <w:color w:val="000000"/>
          <w:sz w:val="28"/>
          <w:szCs w:val="28"/>
        </w:rPr>
        <w:t>_PC – Определяет тип IBM PC.</w:t>
      </w:r>
    </w:p>
    <w:p w:rsidR="000E635B" w:rsidRDefault="00820AAC" w:rsidP="000E635B">
      <w:pPr>
        <w:spacing w:line="360" w:lineRule="auto"/>
        <w:ind w:firstLine="709"/>
        <w:jc w:val="both"/>
      </w:pPr>
      <w:r w:rsidRPr="00820AAC">
        <w:rPr>
          <w:color w:val="000000"/>
          <w:sz w:val="28"/>
          <w:szCs w:val="28"/>
        </w:rPr>
        <w:t>MS_DOS_VER</w:t>
      </w:r>
      <w:r w:rsidR="00812F98">
        <w:rPr>
          <w:color w:val="000000"/>
          <w:sz w:val="28"/>
          <w:szCs w:val="28"/>
        </w:rPr>
        <w:t xml:space="preserve"> – Определяет версию MS DOS</w:t>
      </w:r>
      <w:r w:rsidR="000E635B">
        <w:rPr>
          <w:color w:val="000000"/>
          <w:sz w:val="28"/>
          <w:szCs w:val="28"/>
        </w:rPr>
        <w:t>, серийный номер OEM и серийный номер пользователя</w:t>
      </w:r>
      <w:r w:rsidR="00812F98">
        <w:rPr>
          <w:color w:val="000000"/>
          <w:sz w:val="28"/>
          <w:szCs w:val="28"/>
        </w:rPr>
        <w:t>.</w:t>
      </w:r>
    </w:p>
    <w:p w:rsidR="00812F98" w:rsidRDefault="000E635B" w:rsidP="000E635B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lastRenderedPageBreak/>
        <w:t>С</w:t>
      </w:r>
      <w:r w:rsidR="00812F98">
        <w:rPr>
          <w:b/>
          <w:color w:val="000000"/>
          <w:sz w:val="28"/>
          <w:szCs w:val="28"/>
        </w:rPr>
        <w:t>труктуры данных.</w:t>
      </w:r>
    </w:p>
    <w:p w:rsidR="00812F98" w:rsidRDefault="00812F98">
      <w:pPr>
        <w:spacing w:line="360" w:lineRule="auto"/>
        <w:jc w:val="both"/>
      </w:pPr>
      <w:r>
        <w:rPr>
          <w:color w:val="000000"/>
          <w:sz w:val="28"/>
          <w:szCs w:val="28"/>
        </w:rPr>
        <w:t>Таблица 1 – Структуры данных</w:t>
      </w:r>
    </w:p>
    <w:tbl>
      <w:tblPr>
        <w:tblW w:w="0" w:type="auto"/>
        <w:tblInd w:w="10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401"/>
        <w:gridCol w:w="1277"/>
        <w:gridCol w:w="4678"/>
      </w:tblGrid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Название поля данных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20AAC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  <w:lang w:val="en-US"/>
              </w:rPr>
              <w:t>PC</w:t>
            </w:r>
            <w:r>
              <w:rPr>
                <w:color w:val="000000"/>
                <w:sz w:val="28"/>
                <w:szCs w:val="28"/>
              </w:rPr>
              <w:t>_TYPE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Тип IBM PC</w:t>
            </w:r>
          </w:p>
        </w:tc>
      </w:tr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PC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PC</w:t>
            </w:r>
          </w:p>
        </w:tc>
      </w:tr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20AAC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PC</w:t>
            </w:r>
            <w:r w:rsidR="00812F98">
              <w:rPr>
                <w:color w:val="000000"/>
                <w:sz w:val="28"/>
                <w:szCs w:val="28"/>
              </w:rPr>
              <w:t>XT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PC/XT</w:t>
            </w:r>
          </w:p>
        </w:tc>
      </w:tr>
      <w:tr w:rsidR="00812F98">
        <w:trPr>
          <w:trHeight w:val="338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AT</w:t>
            </w:r>
          </w:p>
        </w:tc>
      </w:tr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20AAC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PS2</w:t>
            </w:r>
            <w:r w:rsidR="00812F98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PS2 модель 30</w:t>
            </w:r>
          </w:p>
        </w:tc>
      </w:tr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20AAC" w:rsidP="00820AAC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PS2</w:t>
            </w:r>
            <w:r w:rsidR="00812F98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PS2 модель 50 или 60</w:t>
            </w:r>
          </w:p>
        </w:tc>
      </w:tr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20AAC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PS2</w:t>
            </w:r>
            <w:r w:rsidR="00812F98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PS2 модель 80</w:t>
            </w:r>
          </w:p>
        </w:tc>
      </w:tr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Pr="00820AAC" w:rsidRDefault="00820AAC">
            <w:pPr>
              <w:spacing w:line="360" w:lineRule="auto"/>
              <w:ind w:firstLine="709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PC</w:t>
            </w:r>
            <w:r>
              <w:rPr>
                <w:color w:val="000000"/>
                <w:sz w:val="28"/>
                <w:szCs w:val="28"/>
                <w:lang w:val="en-US"/>
              </w:rPr>
              <w:t>JR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20AAC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PCJR</w:t>
            </w:r>
          </w:p>
        </w:tc>
      </w:tr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20AAC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PC_CONVERT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PC Convertible</w:t>
            </w:r>
          </w:p>
        </w:tc>
      </w:tr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20AAC">
            <w:pPr>
              <w:spacing w:line="360" w:lineRule="auto"/>
              <w:ind w:firstLine="709"/>
              <w:jc w:val="center"/>
            </w:pPr>
            <w:r w:rsidRPr="00820AAC">
              <w:rPr>
                <w:color w:val="000000"/>
                <w:sz w:val="28"/>
                <w:szCs w:val="28"/>
              </w:rPr>
              <w:t>MS_DOS_VERSION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Номер версии MS DOS</w:t>
            </w:r>
          </w:p>
        </w:tc>
      </w:tr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20AAC">
            <w:pPr>
              <w:spacing w:line="360" w:lineRule="auto"/>
              <w:ind w:firstLine="709"/>
              <w:jc w:val="center"/>
            </w:pPr>
            <w:r w:rsidRPr="00820AAC">
              <w:t>OEM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Серийный номер OEM</w:t>
            </w:r>
          </w:p>
        </w:tc>
      </w:tr>
      <w:tr w:rsidR="00812F9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20AAC" w:rsidP="00820AAC">
            <w:pPr>
              <w:spacing w:line="360" w:lineRule="auto"/>
              <w:ind w:firstLine="709"/>
              <w:jc w:val="center"/>
            </w:pPr>
            <w:r w:rsidRPr="00820AAC">
              <w:t>USER_NUM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db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F98" w:rsidRDefault="00812F98">
            <w:pPr>
              <w:spacing w:line="360" w:lineRule="auto"/>
              <w:ind w:firstLine="709"/>
              <w:jc w:val="center"/>
            </w:pPr>
            <w:r>
              <w:rPr>
                <w:color w:val="000000"/>
                <w:sz w:val="28"/>
                <w:szCs w:val="28"/>
              </w:rPr>
              <w:t>Серийный номер пользователя</w:t>
            </w:r>
          </w:p>
        </w:tc>
      </w:tr>
    </w:tbl>
    <w:p w:rsidR="00812F98" w:rsidRDefault="00812F9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812F98" w:rsidRDefault="00812F9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812F98" w:rsidRDefault="00812F9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Ход работы.</w:t>
      </w:r>
    </w:p>
    <w:p w:rsidR="00812F98" w:rsidRDefault="00812F9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Шаг 1. </w:t>
      </w:r>
      <w:r>
        <w:rPr>
          <w:sz w:val="28"/>
          <w:szCs w:val="28"/>
        </w:rPr>
        <w:t>Запуск «хорошего»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модуля.</w:t>
      </w:r>
    </w:p>
    <w:p w:rsidR="00812F98" w:rsidRDefault="00812F98">
      <w:pPr>
        <w:spacing w:line="360" w:lineRule="auto"/>
        <w:ind w:firstLine="709"/>
        <w:jc w:val="center"/>
      </w:pPr>
    </w:p>
    <w:p w:rsidR="00273CB4" w:rsidRDefault="00AB014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40710" cy="1280160"/>
            <wp:effectExtent l="0" t="0" r="0" b="0"/>
            <wp:docPr id="1" name="Рисунок 1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98" w:rsidRDefault="00812F98">
      <w:pPr>
        <w:spacing w:line="360" w:lineRule="auto"/>
        <w:ind w:firstLine="709"/>
        <w:jc w:val="center"/>
      </w:pPr>
      <w:r>
        <w:rPr>
          <w:sz w:val="28"/>
          <w:szCs w:val="28"/>
        </w:rPr>
        <w:t>Рисунок 1 – «Хороший» .</w:t>
      </w:r>
      <w:r>
        <w:rPr>
          <w:sz w:val="28"/>
          <w:szCs w:val="28"/>
          <w:lang w:val="en-US"/>
        </w:rPr>
        <w:t>COM</w:t>
      </w:r>
      <w:r w:rsidRPr="00E14C81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</w:t>
      </w:r>
    </w:p>
    <w:p w:rsidR="00812F98" w:rsidRDefault="00812F98">
      <w:pPr>
        <w:spacing w:line="360" w:lineRule="auto"/>
        <w:ind w:firstLine="708"/>
        <w:jc w:val="both"/>
        <w:rPr>
          <w:sz w:val="28"/>
          <w:szCs w:val="28"/>
        </w:rPr>
      </w:pPr>
    </w:p>
    <w:p w:rsidR="00812F98" w:rsidRDefault="00812F98">
      <w:pPr>
        <w:spacing w:line="360" w:lineRule="auto"/>
        <w:ind w:firstLine="708"/>
        <w:jc w:val="both"/>
      </w:pPr>
      <w:r>
        <w:rPr>
          <w:sz w:val="28"/>
          <w:szCs w:val="28"/>
        </w:rPr>
        <w:t>Запуск «плохого»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модуля.</w:t>
      </w:r>
    </w:p>
    <w:p w:rsidR="00812F98" w:rsidRDefault="00AB0146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872230" cy="1542415"/>
            <wp:effectExtent l="0" t="0" r="0" b="0"/>
            <wp:docPr id="2" name="Рисунок 2" descr="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98" w:rsidRDefault="00812F98">
      <w:pPr>
        <w:spacing w:after="120" w:line="360" w:lineRule="auto"/>
        <w:jc w:val="center"/>
      </w:pPr>
      <w:r>
        <w:rPr>
          <w:sz w:val="28"/>
          <w:szCs w:val="28"/>
        </w:rPr>
        <w:t>Рисунок 2 – «Плохой»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</w:t>
      </w:r>
    </w:p>
    <w:p w:rsidR="00812F98" w:rsidRDefault="00812F9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Шаг 2.  Запуск «хорошего» .EXE модуля.</w:t>
      </w:r>
    </w:p>
    <w:p w:rsidR="00812F98" w:rsidRDefault="00AB0146">
      <w:pPr>
        <w:spacing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47720" cy="1438910"/>
            <wp:effectExtent l="0" t="0" r="0" b="0"/>
            <wp:docPr id="3" name="Рисунок 3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98" w:rsidRDefault="00812F98">
      <w:pPr>
        <w:spacing w:after="120" w:line="360" w:lineRule="auto"/>
        <w:jc w:val="center"/>
      </w:pPr>
      <w:r>
        <w:rPr>
          <w:sz w:val="28"/>
          <w:szCs w:val="28"/>
        </w:rPr>
        <w:t>Рисунок 3 – «Хороший»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</w:t>
      </w:r>
    </w:p>
    <w:p w:rsidR="00812F98" w:rsidRDefault="00812F9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Шаг 3.</w:t>
      </w:r>
      <w:r>
        <w:rPr>
          <w:sz w:val="28"/>
          <w:szCs w:val="28"/>
        </w:rPr>
        <w:t xml:space="preserve"> Ответы на контрольные вопросы. Отличия исходных текстов COM и EXE программ.</w:t>
      </w:r>
    </w:p>
    <w:p w:rsidR="00812F98" w:rsidRDefault="00812F98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sz w:val="28"/>
          <w:szCs w:val="28"/>
        </w:rPr>
        <w:t>Сколько сегментов должна содержать COM-программа?</w:t>
      </w:r>
    </w:p>
    <w:p w:rsidR="00812F98" w:rsidRDefault="00E14C81">
      <w:pPr>
        <w:spacing w:line="360" w:lineRule="auto"/>
        <w:ind w:firstLine="709"/>
        <w:jc w:val="both"/>
      </w:pPr>
      <w:r>
        <w:rPr>
          <w:sz w:val="28"/>
          <w:szCs w:val="28"/>
        </w:rPr>
        <w:t>О</w:t>
      </w:r>
      <w:r w:rsidR="00812F98">
        <w:rPr>
          <w:sz w:val="28"/>
          <w:szCs w:val="28"/>
        </w:rPr>
        <w:t>дин сегмент.</w:t>
      </w:r>
    </w:p>
    <w:p w:rsidR="00812F98" w:rsidRDefault="00812F98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sz w:val="28"/>
          <w:szCs w:val="28"/>
        </w:rPr>
        <w:t>EXE программа?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EXE программа может содержать </w:t>
      </w:r>
      <w:r w:rsidR="00E14C81">
        <w:rPr>
          <w:sz w:val="28"/>
          <w:szCs w:val="28"/>
        </w:rPr>
        <w:t>больше одного сегмента.</w:t>
      </w:r>
    </w:p>
    <w:p w:rsidR="00812F98" w:rsidRDefault="00812F98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sz w:val="28"/>
          <w:szCs w:val="28"/>
        </w:rPr>
        <w:t>Какие директивы должны обязательно быть в тексте COM программы?</w:t>
      </w:r>
    </w:p>
    <w:p w:rsidR="00812F98" w:rsidRDefault="00501C4A">
      <w:pPr>
        <w:spacing w:line="360" w:lineRule="auto"/>
        <w:ind w:firstLine="709"/>
        <w:jc w:val="both"/>
      </w:pPr>
      <w:r>
        <w:rPr>
          <w:sz w:val="28"/>
          <w:szCs w:val="28"/>
        </w:rPr>
        <w:t>Д</w:t>
      </w:r>
      <w:r w:rsidR="00812F98">
        <w:rPr>
          <w:sz w:val="28"/>
          <w:szCs w:val="28"/>
        </w:rPr>
        <w:t>иректива ORG 100h (смещение 100h), так как при загрузке СОМ-файла в память DOS занимает первые 256 байт (100h) блоком данных PSP и располагает код програм</w:t>
      </w:r>
      <w:r>
        <w:rPr>
          <w:sz w:val="28"/>
          <w:szCs w:val="28"/>
        </w:rPr>
        <w:t>мы только после этого блока. Д</w:t>
      </w:r>
      <w:r w:rsidR="00812F98">
        <w:rPr>
          <w:sz w:val="28"/>
          <w:szCs w:val="28"/>
        </w:rPr>
        <w:t>иректива ASSUME, ставящая в соответствие начало прог</w:t>
      </w:r>
      <w:r w:rsidR="00E14C81">
        <w:rPr>
          <w:sz w:val="28"/>
          <w:szCs w:val="28"/>
        </w:rPr>
        <w:t>раммы сегментам кода и данных.</w:t>
      </w:r>
    </w:p>
    <w:p w:rsidR="00812F98" w:rsidRDefault="00812F98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sz w:val="28"/>
          <w:szCs w:val="28"/>
        </w:rPr>
        <w:t>Все ли форматы команд можно использовать в COM-программе?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Нет, не все, так как в отличие от EXE-программы, в которой существует таблица настроек (таблица разметки), называемая Relocation </w:t>
      </w:r>
      <w:r>
        <w:rPr>
          <w:sz w:val="28"/>
          <w:szCs w:val="28"/>
        </w:rPr>
        <w:lastRenderedPageBreak/>
        <w:t>Table, COM-программа ею не располагает. Адреса сегментов определяются загрузчиком в момент запуска программы на основе информации о местоположении полей адресов в файле из Relocation Table. Следовательно, в связи с отсутствием этой таблицы в COM-программах, команды вида mov [регистр], seg [сегмент] недопустимы.</w:t>
      </w:r>
    </w:p>
    <w:p w:rsidR="00812F98" w:rsidRDefault="00812F9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Шаг 4. 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модуль в шестнадцатеричном виде.</w:t>
      </w:r>
    </w:p>
    <w:p w:rsidR="00812F98" w:rsidRDefault="00AB0146">
      <w:pPr>
        <w:tabs>
          <w:tab w:val="left" w:pos="2968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12155" cy="5073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50730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98" w:rsidRDefault="00812F98">
      <w:pPr>
        <w:tabs>
          <w:tab w:val="left" w:pos="296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4 -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модуль в шестнадцатеричном виде</w:t>
      </w:r>
    </w:p>
    <w:p w:rsidR="00501C4A" w:rsidRDefault="00501C4A">
      <w:pPr>
        <w:tabs>
          <w:tab w:val="left" w:pos="2968"/>
        </w:tabs>
        <w:spacing w:line="360" w:lineRule="auto"/>
        <w:jc w:val="center"/>
      </w:pPr>
    </w:p>
    <w:p w:rsidR="00812F98" w:rsidRDefault="00812F98">
      <w:pPr>
        <w:tabs>
          <w:tab w:val="left" w:pos="2968"/>
        </w:tabs>
        <w:spacing w:line="360" w:lineRule="auto"/>
        <w:ind w:firstLine="426"/>
        <w:jc w:val="both"/>
      </w:pPr>
      <w:r>
        <w:rPr>
          <w:sz w:val="28"/>
          <w:szCs w:val="28"/>
        </w:rPr>
        <w:t>«Плохой»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 модуль в шестнадцатеричном виде.</w:t>
      </w:r>
    </w:p>
    <w:p w:rsidR="00812F98" w:rsidRDefault="00AB014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079240" cy="5168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5168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98" w:rsidRDefault="00AB014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55110" cy="3283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283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98" w:rsidRDefault="00812F98">
      <w:pPr>
        <w:spacing w:line="360" w:lineRule="auto"/>
        <w:jc w:val="center"/>
      </w:pPr>
      <w:r>
        <w:rPr>
          <w:sz w:val="28"/>
          <w:szCs w:val="28"/>
        </w:rPr>
        <w:t>Рисунок 5 -  «Плохой»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 модуль в шестнадцатеричном виде</w:t>
      </w:r>
    </w:p>
    <w:p w:rsidR="00812F98" w:rsidRDefault="00812F98">
      <w:pPr>
        <w:spacing w:after="160" w:line="259" w:lineRule="auto"/>
      </w:pPr>
      <w:r>
        <w:rPr>
          <w:sz w:val="28"/>
          <w:szCs w:val="28"/>
        </w:rPr>
        <w:t>«Хороший»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 в шестнадцатеричном виде.</w:t>
      </w:r>
    </w:p>
    <w:p w:rsidR="00812F98" w:rsidRDefault="00AB014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380865" cy="5534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534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98" w:rsidRDefault="00AB014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97375" cy="19799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979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98" w:rsidRDefault="00812F98">
      <w:pPr>
        <w:spacing w:after="120" w:line="259" w:lineRule="auto"/>
        <w:jc w:val="center"/>
      </w:pPr>
      <w:r>
        <w:rPr>
          <w:sz w:val="28"/>
          <w:szCs w:val="28"/>
        </w:rPr>
        <w:t>Рисунок 6 - «Хороший»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 в шестнадцатеричном виде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>Ответы на контрольные вопросы. Отличия форматов файлов COM и EXE программ.</w:t>
      </w:r>
    </w:p>
    <w:p w:rsidR="00812F98" w:rsidRDefault="00812F9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sz w:val="28"/>
          <w:szCs w:val="28"/>
        </w:rPr>
        <w:t>Какова структура файла COM? С какого адреса располагается код?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>COM файл состоит из одного сегмента и содержит данные и машинные команды. Код начинается с адреса 0h, но при загрузке модуля устанавливается смещение в 100h.</w:t>
      </w:r>
    </w:p>
    <w:p w:rsidR="00812F98" w:rsidRDefault="00812F9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sz w:val="28"/>
          <w:szCs w:val="28"/>
        </w:rPr>
        <w:t>Какова структура файла «плохого» EXE? С какого адреса располагается код? Что располагается с 0 адреса?</w:t>
      </w:r>
    </w:p>
    <w:p w:rsidR="00812F98" w:rsidRDefault="00812F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«плохом» EXE файле данные и код содержатся в одном сегменте. </w:t>
      </w:r>
      <w:r w:rsidR="007F7392">
        <w:rPr>
          <w:sz w:val="28"/>
        </w:rPr>
        <w:t xml:space="preserve">С 0 адреса располагается "подпись" компоновщика, указывающая, что файл является файлом EXE. </w:t>
      </w:r>
      <w:r>
        <w:rPr>
          <w:sz w:val="28"/>
          <w:szCs w:val="28"/>
        </w:rPr>
        <w:t>Код располагается с адреса 300h</w:t>
      </w:r>
      <w:r w:rsidR="007F739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F7392" w:rsidRDefault="007F7392" w:rsidP="007F7392">
      <w:pPr>
        <w:spacing w:line="388" w:lineRule="auto"/>
        <w:ind w:right="67" w:firstLine="708"/>
      </w:pPr>
      <w:r>
        <w:rPr>
          <w:sz w:val="28"/>
        </w:rPr>
        <w:t xml:space="preserve">MZ в начале EXE модуля это формат исполняемых файлов MS DOS, он не является частью таблицы настроек адресов, так как таблица состоит из элементов, число которых записано в байтах 06-07. Элемент таблицы настройки состоит из двух полей: 2-х байтного смещения и 2-х байтного сегмента, и указывает слова в загрузочном модуле, содержащее адрес, который должен быть настроен на место памяти, в которое  загружается  задача. </w:t>
      </w:r>
    </w:p>
    <w:p w:rsidR="007F7392" w:rsidRDefault="007F7392">
      <w:pPr>
        <w:spacing w:line="360" w:lineRule="auto"/>
        <w:ind w:firstLine="709"/>
        <w:jc w:val="both"/>
      </w:pPr>
    </w:p>
    <w:p w:rsidR="00812F98" w:rsidRDefault="00812F9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sz w:val="28"/>
          <w:szCs w:val="28"/>
        </w:rPr>
        <w:t>Какова структура файла «хорошего» EXE? Чем он отличается от «плохого» EXE файла?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>В «хорошем» файле EXE содержится информация для загрузчика, сегмент стека, сегмент данных и сегмент кода (3 сегмента вместо одного в «плохом» .EXE). Код располагается с адреса 200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в отличии от 300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в «плохом»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файле.</w:t>
      </w:r>
    </w:p>
    <w:p w:rsidR="00812F98" w:rsidRDefault="00812F9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Шаг 5.</w:t>
      </w:r>
      <w:r>
        <w:rPr>
          <w:sz w:val="28"/>
          <w:szCs w:val="28"/>
        </w:rPr>
        <w:t xml:space="preserve"> Загрузка COM модуля в основную память.</w:t>
      </w:r>
    </w:p>
    <w:p w:rsidR="00812F98" w:rsidRPr="00820AAC" w:rsidRDefault="00AB014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007485" cy="2759075"/>
            <wp:effectExtent l="0" t="0" r="0" b="0"/>
            <wp:docPr id="9" name="Рисунок 9" descr="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98" w:rsidRDefault="00812F98">
      <w:pPr>
        <w:spacing w:line="360" w:lineRule="auto"/>
        <w:ind w:firstLine="709"/>
        <w:jc w:val="center"/>
      </w:pPr>
      <w:r>
        <w:rPr>
          <w:sz w:val="28"/>
          <w:szCs w:val="28"/>
        </w:rPr>
        <w:t xml:space="preserve">Рисунок 7 – Загрузка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модуля в основную память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>Ответы на контрольные вопросы. Загрузка COM модуля в основную память.</w:t>
      </w:r>
    </w:p>
    <w:p w:rsidR="00812F98" w:rsidRDefault="00812F98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  <w:sz w:val="28"/>
          <w:szCs w:val="28"/>
        </w:rPr>
        <w:t>Какой формат загрузки COM модуля? С какого адреса располагается код?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>После загрузки COM-программы в память сегментные регистры указывают на начало PSP.  Код располагается с адреса 100h (ip = 0100h).</w:t>
      </w:r>
    </w:p>
    <w:p w:rsidR="00812F98" w:rsidRDefault="00812F98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  <w:sz w:val="28"/>
          <w:szCs w:val="28"/>
        </w:rPr>
        <w:t>Что располагается с 0 адреса?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>Адрес начала PSP.</w:t>
      </w:r>
    </w:p>
    <w:p w:rsidR="00812F98" w:rsidRDefault="00812F98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>48DDh. Они указывают на начало PSP.</w:t>
      </w:r>
    </w:p>
    <w:p w:rsidR="00812F98" w:rsidRDefault="00812F98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  <w:sz w:val="28"/>
          <w:szCs w:val="28"/>
        </w:rPr>
        <w:t>Как определяется стек? Какую область памяти он занимает?  Какие адреса?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>Стек определяется автоматически, указатель стека устанавливается на конец сегмента. Если для программы размер сегмента в 64КБ является достаточным, то DOS устанавливает в регистре S</w:t>
      </w:r>
      <w:r w:rsidR="00E14C81">
        <w:rPr>
          <w:sz w:val="28"/>
          <w:szCs w:val="28"/>
        </w:rPr>
        <w:t xml:space="preserve">P адрес конца сегмента – FFFEh. </w:t>
      </w:r>
      <w:r>
        <w:rPr>
          <w:rFonts w:eastAsia="Calibri"/>
          <w:sz w:val="28"/>
          <w:szCs w:val="28"/>
          <w:lang w:eastAsia="en-US"/>
        </w:rPr>
        <w:t>Адреса расположены в диапазоне 0000</w:t>
      </w:r>
      <w:r>
        <w:rPr>
          <w:rFonts w:eastAsia="Calibri"/>
          <w:sz w:val="28"/>
          <w:szCs w:val="28"/>
          <w:lang w:val="en-US" w:eastAsia="en-US"/>
        </w:rPr>
        <w:t>h</w:t>
      </w:r>
      <w:r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val="en-US" w:eastAsia="en-US"/>
        </w:rPr>
        <w:t>FFFEh</w:t>
      </w:r>
      <w:r>
        <w:rPr>
          <w:rFonts w:eastAsia="Calibri"/>
          <w:sz w:val="28"/>
          <w:szCs w:val="28"/>
          <w:lang w:eastAsia="en-US"/>
        </w:rPr>
        <w:t>.</w:t>
      </w:r>
    </w:p>
    <w:p w:rsidR="00812F98" w:rsidRDefault="00812F98">
      <w:pPr>
        <w:spacing w:after="160" w:line="259" w:lineRule="auto"/>
      </w:pPr>
      <w:r>
        <w:rPr>
          <w:b/>
          <w:sz w:val="28"/>
          <w:szCs w:val="28"/>
        </w:rPr>
        <w:t xml:space="preserve">Шаг 6. </w:t>
      </w:r>
      <w:r>
        <w:rPr>
          <w:sz w:val="28"/>
          <w:szCs w:val="28"/>
        </w:rPr>
        <w:t xml:space="preserve">Загрузка «хорошего»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модуля в память.</w:t>
      </w:r>
    </w:p>
    <w:p w:rsidR="00812F98" w:rsidRDefault="00AB0146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047490" cy="2814955"/>
            <wp:effectExtent l="0" t="0" r="0" b="0"/>
            <wp:docPr id="10" name="Рисунок 10" descr="td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dgoo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98" w:rsidRDefault="000E635B">
      <w:pPr>
        <w:spacing w:after="160" w:line="259" w:lineRule="auto"/>
        <w:jc w:val="center"/>
      </w:pPr>
      <w:r>
        <w:rPr>
          <w:sz w:val="28"/>
          <w:szCs w:val="28"/>
        </w:rPr>
        <w:t>Рисунок 8 – Загрузка</w:t>
      </w:r>
      <w:r w:rsidR="00812F98">
        <w:rPr>
          <w:sz w:val="28"/>
          <w:szCs w:val="28"/>
        </w:rPr>
        <w:t xml:space="preserve"> «хорошего» </w:t>
      </w:r>
      <w:r w:rsidR="00812F98">
        <w:rPr>
          <w:sz w:val="28"/>
          <w:szCs w:val="28"/>
          <w:lang w:val="en-US"/>
        </w:rPr>
        <w:t>EXE</w:t>
      </w:r>
      <w:r w:rsidR="00812F98">
        <w:rPr>
          <w:sz w:val="28"/>
          <w:szCs w:val="28"/>
        </w:rPr>
        <w:t xml:space="preserve"> модуля в память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Ответы на контрольные вопросы. </w:t>
      </w:r>
      <w:bookmarkStart w:id="1" w:name="_Hlk506124222"/>
      <w:r>
        <w:rPr>
          <w:sz w:val="28"/>
          <w:szCs w:val="28"/>
        </w:rPr>
        <w:t>Загрузка «хорошего» EXE модуля в память</w:t>
      </w:r>
      <w:bookmarkEnd w:id="1"/>
      <w:r>
        <w:rPr>
          <w:sz w:val="28"/>
          <w:szCs w:val="28"/>
        </w:rPr>
        <w:t>.</w:t>
      </w:r>
    </w:p>
    <w:p w:rsidR="00812F98" w:rsidRDefault="00812F98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b/>
          <w:sz w:val="28"/>
          <w:szCs w:val="28"/>
        </w:rPr>
        <w:t>Как загружается «хороший» EXE? Какие значения имеют сегментные регистры?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>В области памяти строится PSP, стандартная часть заголовка считывается в память, определяется длина тела загрузочного модуля, определяется начальный сегмент, загрузочный модуль считывается в начальный сегмент, таблица настройки считывается в рабочую память, определяются значения сегментных регистров. DS и ES устанавливаются на начало PSP, SS -  на начало стека, CS - на начало сегмента кода.</w:t>
      </w:r>
    </w:p>
    <w:p w:rsidR="00812F98" w:rsidRDefault="00812F98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b/>
          <w:sz w:val="28"/>
          <w:szCs w:val="28"/>
        </w:rPr>
        <w:t>На что указывают регистры DS и ES?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>DS и ES указывают на начало PSP. После выполнения команд mov ax, @data и mov ds, ax регистре DS содержит адрес начала сегмента данных.</w:t>
      </w:r>
    </w:p>
    <w:p w:rsidR="00812F98" w:rsidRDefault="00812F98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b/>
          <w:sz w:val="28"/>
          <w:szCs w:val="28"/>
        </w:rPr>
        <w:t>Как определяется стек?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>В исходном коде модуля стек определяется при помощи директивы STACK, а при исполнении в регистры SS и SP записываются адрес начала сегмента стека и его вершины соответственно.</w:t>
      </w:r>
    </w:p>
    <w:p w:rsidR="00812F98" w:rsidRDefault="00812F98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b/>
          <w:sz w:val="28"/>
          <w:szCs w:val="28"/>
        </w:rPr>
        <w:t>Как определяется точка входа?</w:t>
      </w:r>
    </w:p>
    <w:p w:rsidR="00812F98" w:rsidRDefault="00E14C81">
      <w:pPr>
        <w:tabs>
          <w:tab w:val="left" w:pos="2968"/>
        </w:tabs>
        <w:spacing w:line="360" w:lineRule="auto"/>
        <w:ind w:left="360"/>
        <w:jc w:val="both"/>
      </w:pPr>
      <w:r>
        <w:rPr>
          <w:rFonts w:eastAsia="Calibri"/>
          <w:sz w:val="28"/>
          <w:szCs w:val="28"/>
          <w:lang w:eastAsia="en-US"/>
        </w:rPr>
        <w:t>П</w:t>
      </w:r>
      <w:r w:rsidR="00812F98">
        <w:rPr>
          <w:rFonts w:eastAsia="Calibri"/>
          <w:sz w:val="28"/>
          <w:szCs w:val="28"/>
          <w:lang w:eastAsia="en-US"/>
        </w:rPr>
        <w:t xml:space="preserve">ри помощи команды </w:t>
      </w:r>
      <w:r w:rsidR="00812F98">
        <w:rPr>
          <w:rFonts w:eastAsia="Calibri"/>
          <w:sz w:val="28"/>
          <w:szCs w:val="28"/>
          <w:lang w:val="en-US" w:eastAsia="en-US"/>
        </w:rPr>
        <w:t>END</w:t>
      </w:r>
      <w:r w:rsidR="00812F98">
        <w:rPr>
          <w:rFonts w:eastAsia="Calibri"/>
          <w:sz w:val="28"/>
          <w:szCs w:val="28"/>
          <w:lang w:eastAsia="en-US"/>
        </w:rPr>
        <w:t>.</w:t>
      </w:r>
    </w:p>
    <w:p w:rsidR="00812F98" w:rsidRDefault="00812F98">
      <w:pPr>
        <w:tabs>
          <w:tab w:val="left" w:pos="2968"/>
        </w:tabs>
        <w:spacing w:line="360" w:lineRule="auto"/>
        <w:ind w:left="360"/>
        <w:jc w:val="both"/>
        <w:rPr>
          <w:rFonts w:eastAsia="Calibri"/>
          <w:sz w:val="28"/>
          <w:szCs w:val="28"/>
          <w:lang w:eastAsia="en-US"/>
        </w:rPr>
      </w:pPr>
    </w:p>
    <w:p w:rsidR="00812F98" w:rsidRDefault="00812F9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Вывод.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</w:rPr>
        <w:t>В ходе работы было проведено исследование различий в структурах исходных текстов модулей .</w:t>
      </w:r>
      <w:r>
        <w:rPr>
          <w:sz w:val="28"/>
          <w:lang w:val="en-US"/>
        </w:rPr>
        <w:t>COM</w:t>
      </w:r>
      <w:r>
        <w:rPr>
          <w:sz w:val="28"/>
        </w:rPr>
        <w:t xml:space="preserve"> и .</w:t>
      </w:r>
      <w:r>
        <w:rPr>
          <w:sz w:val="28"/>
          <w:lang w:val="en-US"/>
        </w:rPr>
        <w:t>EXE</w:t>
      </w:r>
      <w:r>
        <w:rPr>
          <w:sz w:val="28"/>
        </w:rPr>
        <w:t>, структур файлов загрузочных модулей и способов их загрузки в основную память.</w:t>
      </w:r>
    </w:p>
    <w:p w:rsidR="00812F98" w:rsidRDefault="00812F98">
      <w:pPr>
        <w:tabs>
          <w:tab w:val="left" w:pos="2968"/>
        </w:tabs>
        <w:spacing w:line="360" w:lineRule="auto"/>
        <w:ind w:left="360"/>
        <w:jc w:val="both"/>
      </w:pPr>
    </w:p>
    <w:sectPr w:rsidR="00812F9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81"/>
    <w:rsid w:val="000E635B"/>
    <w:rsid w:val="00273CB4"/>
    <w:rsid w:val="00501C4A"/>
    <w:rsid w:val="005B4436"/>
    <w:rsid w:val="007F7392"/>
    <w:rsid w:val="00812F98"/>
    <w:rsid w:val="00820AAC"/>
    <w:rsid w:val="00987F8C"/>
    <w:rsid w:val="00A42DC0"/>
    <w:rsid w:val="00AB0146"/>
    <w:rsid w:val="00BC0885"/>
    <w:rsid w:val="00E1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559EBF7-E8BA-45D9-B470-184BA1E9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okTitle">
    <w:name w:val="Book Title"/>
    <w:rPr>
      <w:b/>
      <w:bCs/>
      <w:smallCaps/>
      <w:spacing w:val="5"/>
    </w:rPr>
  </w:style>
  <w:style w:type="character" w:customStyle="1" w:styleId="a3">
    <w:name w:val="Текст Знак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PlainText">
    <w:name w:val="Plain Text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ListParagraph">
    <w:name w:val="List Paragraph"/>
    <w:basedOn w:val="a"/>
    <w:pPr>
      <w:ind w:left="720"/>
      <w:contextualSpacing/>
    </w:pPr>
  </w:style>
  <w:style w:type="paragraph" w:customStyle="1" w:styleId="BalloonText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Nastya kushkoeva</cp:lastModifiedBy>
  <cp:revision>2</cp:revision>
  <cp:lastPrinted>1601-01-01T00:00:00Z</cp:lastPrinted>
  <dcterms:created xsi:type="dcterms:W3CDTF">2019-05-05T12:38:00Z</dcterms:created>
  <dcterms:modified xsi:type="dcterms:W3CDTF">2019-05-05T12:38:00Z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