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AB510F">
        <w:rPr>
          <w:b/>
          <w:sz w:val="28"/>
          <w:szCs w:val="28"/>
        </w:rPr>
        <w:t>4</w:t>
      </w:r>
    </w:p>
    <w:p w:rsidR="00015E86" w:rsidRDefault="00015E86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AB510F">
        <w:rPr>
          <w:rStyle w:val="ae"/>
          <w:smallCaps w:val="0"/>
          <w:sz w:val="28"/>
          <w:szCs w:val="28"/>
        </w:rPr>
        <w:t>Обработка стандартных прерываний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Pr="00AF5BFC" w:rsidRDefault="00AF5BFC" w:rsidP="00C336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C3362A">
              <w:rPr>
                <w:sz w:val="28"/>
                <w:szCs w:val="28"/>
              </w:rPr>
              <w:t>7381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C3362A">
            <w:pPr>
              <w:jc w:val="center"/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01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C3362A">
            <w:pPr>
              <w:jc w:val="center"/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5E86" w:rsidRDefault="004156DF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2019</w:t>
      </w:r>
      <w:bookmarkStart w:id="0" w:name="_GoBack"/>
      <w:bookmarkEnd w:id="0"/>
    </w:p>
    <w:p w:rsidR="00072726" w:rsidRPr="0096739F" w:rsidRDefault="00C3362A" w:rsidP="00C336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015E86" w:rsidRDefault="00072726" w:rsidP="00C3362A">
      <w:pPr>
        <w:spacing w:line="360" w:lineRule="auto"/>
        <w:ind w:firstLine="709"/>
        <w:jc w:val="both"/>
        <w:rPr>
          <w:sz w:val="28"/>
          <w:szCs w:val="28"/>
        </w:rPr>
      </w:pPr>
      <w:r w:rsidRPr="000B337B">
        <w:rPr>
          <w:sz w:val="28"/>
          <w:szCs w:val="28"/>
        </w:rPr>
        <w:t xml:space="preserve">В лабораторной работе № 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  <w:r w:rsidR="00015E86">
        <w:rPr>
          <w:sz w:val="28"/>
          <w:szCs w:val="28"/>
        </w:rPr>
        <w:t xml:space="preserve"> </w:t>
      </w:r>
    </w:p>
    <w:p w:rsidR="00C3362A" w:rsidRDefault="00C3362A" w:rsidP="00C3362A">
      <w:pPr>
        <w:spacing w:line="360" w:lineRule="auto"/>
        <w:ind w:firstLine="709"/>
        <w:jc w:val="both"/>
        <w:rPr>
          <w:sz w:val="28"/>
          <w:szCs w:val="28"/>
        </w:rPr>
      </w:pPr>
    </w:p>
    <w:p w:rsidR="00C3362A" w:rsidRPr="00C3362A" w:rsidRDefault="00C3362A" w:rsidP="00C3362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3362A">
        <w:rPr>
          <w:b/>
          <w:sz w:val="28"/>
          <w:szCs w:val="28"/>
        </w:rPr>
        <w:t>Необходимые сведения для составления программы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jc w:val="both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CS</w:t>
      </w:r>
      <w:r w:rsidRPr="00C3362A">
        <w:rPr>
          <w:rFonts w:eastAsia="Calibri" w:cs="Tahoma"/>
          <w:sz w:val="28"/>
          <w:szCs w:val="28"/>
          <w:lang w:eastAsia="en-US" w:bidi="en-US"/>
        </w:rPr>
        <w:t>: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IP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) запоминается в стеке вместе с регистром флагов. Затем в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CS</w:t>
      </w:r>
      <w:r w:rsidRPr="00C3362A">
        <w:rPr>
          <w:rFonts w:eastAsia="Calibri" w:cs="Tahoma"/>
          <w:sz w:val="28"/>
          <w:szCs w:val="28"/>
          <w:lang w:eastAsia="en-US" w:bidi="en-US"/>
        </w:rPr>
        <w:t>: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IP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IRET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(возврат из прерывания).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jc w:val="both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 xml:space="preserve">Вектор прерывания имеет длину 4 байта. В первом хранится значение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IP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во втором -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CS</w:t>
      </w:r>
      <w:r w:rsidRPr="00C3362A">
        <w:rPr>
          <w:rFonts w:eastAsia="Calibri" w:cs="Tahoma"/>
          <w:sz w:val="28"/>
          <w:szCs w:val="28"/>
          <w:lang w:eastAsia="en-US" w:bidi="en-US"/>
        </w:rPr>
        <w:t>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jc w:val="both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Обработчик прерывания - это отдельная процедура, имеющая следующую структуру: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ROUT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PROC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FAR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PUSH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; сохранение изменяемых регистров</w:t>
      </w:r>
    </w:p>
    <w:p w:rsidR="00C3362A" w:rsidRPr="00C3362A" w:rsidRDefault="00C3362A" w:rsidP="00C3362A">
      <w:pPr>
        <w:widowControl w:val="0"/>
        <w:suppressAutoHyphens w:val="0"/>
        <w:ind w:firstLine="708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.....................................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&lt;действия по обработке прерывания&gt;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rPr>
          <w:rFonts w:eastAsia="Calibri" w:cs="Tahoma"/>
          <w:sz w:val="28"/>
          <w:szCs w:val="28"/>
          <w:lang w:eastAsia="en-US" w:bidi="en-US"/>
        </w:rPr>
      </w:pP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POP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; восстановление регистров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val="en-US"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lastRenderedPageBreak/>
        <w:t>MOV AL, 20H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val="en-US"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OUT 20H,AL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IRET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ROUT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ENDP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rPr>
          <w:rFonts w:eastAsia="Calibri" w:cs="Tahoma"/>
          <w:sz w:val="28"/>
          <w:szCs w:val="28"/>
          <w:lang w:eastAsia="en-US" w:bidi="en-US"/>
        </w:rPr>
      </w:pP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прерывания 21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>, которая устанавливает вектор прерывания на указанный адрес.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PUSH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DS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OFFSET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ROUT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 xml:space="preserve">; смещение для процедуры в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DX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SEG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ROUT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сегмент процедуры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DS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 xml:space="preserve">; помещаем в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DS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AH</w:t>
      </w:r>
      <w:r w:rsidRPr="00C3362A">
        <w:rPr>
          <w:rFonts w:eastAsia="Calibri" w:cs="Tahoma"/>
          <w:sz w:val="28"/>
          <w:szCs w:val="28"/>
          <w:lang w:eastAsia="en-US" w:bidi="en-US"/>
        </w:rPr>
        <w:t>, 25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функция установки вектора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AL</w:t>
      </w:r>
      <w:r w:rsidRPr="00C3362A">
        <w:rPr>
          <w:rFonts w:eastAsia="Calibri" w:cs="Tahoma"/>
          <w:sz w:val="28"/>
          <w:szCs w:val="28"/>
          <w:lang w:eastAsia="en-US" w:bidi="en-US"/>
        </w:rPr>
        <w:t>, 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CH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номер вектора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INT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21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меняем прерывание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POP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DS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Программа, выгружающая обработчик прерываний должна восстанавливать оригинальные векторы прерываний. Функция 35 прерывания 21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позволяет восстановить значение вектора прерывания, помещая значение сегмента в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ES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а смещение в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BX</w:t>
      </w:r>
      <w:r w:rsidRPr="00C3362A">
        <w:rPr>
          <w:rFonts w:eastAsia="Calibri" w:cs="Tahoma"/>
          <w:sz w:val="28"/>
          <w:szCs w:val="28"/>
          <w:lang w:eastAsia="en-US" w:bidi="en-US"/>
        </w:rPr>
        <w:t>. Программа должна содержать следующие инструкции: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; -- хранится в обработчике прерываний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KEEP</w:t>
      </w:r>
      <w:r w:rsidRPr="00C3362A">
        <w:rPr>
          <w:rFonts w:eastAsia="Calibri" w:cs="Tahoma"/>
          <w:sz w:val="28"/>
          <w:szCs w:val="28"/>
          <w:lang w:eastAsia="en-US" w:bidi="en-US"/>
        </w:rPr>
        <w:t>_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CS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DW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0 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 xml:space="preserve">; для хранения сегмента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KEEP</w:t>
      </w:r>
      <w:r w:rsidRPr="00C3362A">
        <w:rPr>
          <w:rFonts w:eastAsia="Calibri" w:cs="Tahoma"/>
          <w:sz w:val="28"/>
          <w:szCs w:val="28"/>
          <w:lang w:eastAsia="en-US" w:bidi="en-US"/>
        </w:rPr>
        <w:t>_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IP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DW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0 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и смещения прерывания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 xml:space="preserve">; -- в программе при загрузке обработчика прерывания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AH</w:t>
      </w:r>
      <w:r w:rsidRPr="00C3362A">
        <w:rPr>
          <w:rFonts w:eastAsia="Calibri" w:cs="Tahoma"/>
          <w:sz w:val="28"/>
          <w:szCs w:val="28"/>
          <w:lang w:eastAsia="en-US" w:bidi="en-US"/>
        </w:rPr>
        <w:t>, 35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 xml:space="preserve">; функция получения вектора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AL</w:t>
      </w:r>
      <w:r w:rsidRPr="00C3362A">
        <w:rPr>
          <w:rFonts w:eastAsia="Calibri" w:cs="Tahoma"/>
          <w:sz w:val="28"/>
          <w:szCs w:val="28"/>
          <w:lang w:eastAsia="en-US" w:bidi="en-US"/>
        </w:rPr>
        <w:t>, 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CH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номер вектора ШТЕ 21Р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KEEP</w:t>
      </w:r>
      <w:r w:rsidRPr="00C3362A">
        <w:rPr>
          <w:rFonts w:eastAsia="Calibri" w:cs="Tahoma"/>
          <w:sz w:val="28"/>
          <w:szCs w:val="28"/>
          <w:lang w:eastAsia="en-US" w:bidi="en-US"/>
        </w:rPr>
        <w:t>_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IP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BX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 xml:space="preserve">; запоминание смещения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KEEP</w:t>
      </w:r>
      <w:r w:rsidRPr="00C3362A">
        <w:rPr>
          <w:rFonts w:eastAsia="Calibri" w:cs="Tahoma"/>
          <w:sz w:val="28"/>
          <w:szCs w:val="28"/>
          <w:lang w:eastAsia="en-US" w:bidi="en-US"/>
        </w:rPr>
        <w:t>_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CS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ES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и сегмента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 xml:space="preserve">; -- в программе при выгрузке обработчика прерываний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CLI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val="en-US"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PUSH DS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val="en-US"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 xml:space="preserve">MOV DX, KEEP_IP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val="en-US"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 xml:space="preserve">MOV AX, KEEP_CS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val="en-US"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 xml:space="preserve">MOV DS, AX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val="en-US"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 xml:space="preserve">MOV AH, 25H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lastRenderedPageBreak/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AL</w:t>
      </w:r>
      <w:r w:rsidRPr="00C3362A">
        <w:rPr>
          <w:rFonts w:eastAsia="Calibri" w:cs="Tahoma"/>
          <w:sz w:val="28"/>
          <w:szCs w:val="28"/>
          <w:lang w:eastAsia="en-US" w:bidi="en-US"/>
        </w:rPr>
        <w:t>, 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CH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INT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21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восстанавливаем вектор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POP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DS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STI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rPr>
          <w:rFonts w:eastAsia="Calibri" w:cs="Tahoma"/>
          <w:sz w:val="28"/>
          <w:szCs w:val="28"/>
          <w:lang w:eastAsia="en-US" w:bidi="en-US"/>
        </w:rPr>
      </w:pP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 xml:space="preserve">Для того, чтобы оставить процедуру прерывания резидентной в памяти, следует воспользоваться функцией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DOS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31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прерывания 21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. Эта функция оставляет память, размер которой указывается в качестве параметра, занятой, а остальную память освобождает и осуществляет выход в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DOS</w:t>
      </w:r>
      <w:r w:rsidRPr="00C3362A">
        <w:rPr>
          <w:rFonts w:eastAsia="Calibri" w:cs="Tahoma"/>
          <w:sz w:val="28"/>
          <w:szCs w:val="28"/>
          <w:lang w:eastAsia="en-US" w:bidi="en-US"/>
        </w:rPr>
        <w:t>.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>Функция 31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int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21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использует следующие параметры: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AH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- номер функции 31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  <w:r w:rsidRPr="00C3362A">
        <w:rPr>
          <w:rFonts w:eastAsia="Calibri" w:cs="Tahoma"/>
          <w:sz w:val="28"/>
          <w:szCs w:val="28"/>
          <w:lang w:eastAsia="en-US" w:bidi="en-US"/>
        </w:rPr>
        <w:t>;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AL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- код завершения программы;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DX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- размер памяти в параграфах, требуемый резидентной программе.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eastAsia="en-US" w:bidi="en-US"/>
        </w:rPr>
        <w:t xml:space="preserve">Пример обращения к функции: 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DX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,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OFFSET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LAST</w:t>
      </w:r>
      <w:r w:rsidRPr="00C3362A">
        <w:rPr>
          <w:rFonts w:eastAsia="Calibri" w:cs="Tahoma"/>
          <w:sz w:val="28"/>
          <w:szCs w:val="28"/>
          <w:lang w:eastAsia="en-US" w:bidi="en-US"/>
        </w:rPr>
        <w:t>_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BYTE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; размер в байтах от начала сегмента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CL</w:t>
      </w:r>
      <w:r w:rsidRPr="00C3362A">
        <w:rPr>
          <w:rFonts w:eastAsia="Calibri" w:cs="Tahoma"/>
          <w:sz w:val="28"/>
          <w:szCs w:val="28"/>
          <w:lang w:eastAsia="en-US" w:bidi="en-US"/>
        </w:rPr>
        <w:t>,4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перевод в параграфы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SHR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DX</w:t>
      </w:r>
      <w:r w:rsidRPr="00C3362A">
        <w:rPr>
          <w:rFonts w:eastAsia="Calibri" w:cs="Tahoma"/>
          <w:sz w:val="28"/>
          <w:szCs w:val="28"/>
          <w:lang w:eastAsia="en-US" w:bidi="en-US"/>
        </w:rPr>
        <w:t>,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CL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INC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DX</w:t>
      </w:r>
      <w:r w:rsidRPr="00C3362A">
        <w:rPr>
          <w:rFonts w:eastAsia="Calibri" w:cs="Tahoma"/>
          <w:sz w:val="28"/>
          <w:szCs w:val="28"/>
          <w:lang w:eastAsia="en-US" w:bidi="en-US"/>
        </w:rPr>
        <w:tab/>
        <w:t>; размер в параграфах</w:t>
      </w:r>
    </w:p>
    <w:p w:rsidR="00C3362A" w:rsidRPr="00C3362A" w:rsidRDefault="00C3362A" w:rsidP="00C3362A">
      <w:pPr>
        <w:widowControl w:val="0"/>
        <w:suppressAutoHyphens w:val="0"/>
        <w:rPr>
          <w:rFonts w:eastAsia="Calibri" w:cs="Tahoma"/>
          <w:sz w:val="28"/>
          <w:szCs w:val="28"/>
          <w:lang w:eastAsia="en-US" w:bidi="en-US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MOV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AH</w:t>
      </w:r>
      <w:r w:rsidRPr="00C3362A">
        <w:rPr>
          <w:rFonts w:eastAsia="Calibri" w:cs="Tahoma"/>
          <w:sz w:val="28"/>
          <w:szCs w:val="28"/>
          <w:lang w:eastAsia="en-US" w:bidi="en-US"/>
        </w:rPr>
        <w:t>,31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</w:p>
    <w:p w:rsidR="00C3362A" w:rsidRDefault="00C3362A" w:rsidP="00C3362A">
      <w:pPr>
        <w:widowControl w:val="0"/>
        <w:suppressAutoHyphens w:val="0"/>
        <w:spacing w:line="360" w:lineRule="auto"/>
        <w:rPr>
          <w:sz w:val="28"/>
          <w:szCs w:val="28"/>
        </w:rPr>
      </w:pPr>
      <w:r w:rsidRPr="00C3362A">
        <w:rPr>
          <w:rFonts w:eastAsia="Calibri" w:cs="Tahoma"/>
          <w:sz w:val="28"/>
          <w:szCs w:val="28"/>
          <w:lang w:val="en-US" w:eastAsia="en-US" w:bidi="en-US"/>
        </w:rPr>
        <w:t>INT</w:t>
      </w:r>
      <w:r w:rsidRPr="00C3362A">
        <w:rPr>
          <w:rFonts w:eastAsia="Calibri" w:cs="Tahoma"/>
          <w:sz w:val="28"/>
          <w:szCs w:val="28"/>
          <w:lang w:eastAsia="en-US" w:bidi="en-US"/>
        </w:rPr>
        <w:t xml:space="preserve"> 21</w:t>
      </w:r>
      <w:r w:rsidRPr="00C3362A">
        <w:rPr>
          <w:rFonts w:eastAsia="Calibri" w:cs="Tahoma"/>
          <w:sz w:val="28"/>
          <w:szCs w:val="28"/>
          <w:lang w:val="en-US" w:eastAsia="en-US" w:bidi="en-US"/>
        </w:rPr>
        <w:t>h</w:t>
      </w:r>
    </w:p>
    <w:p w:rsidR="00C3362A" w:rsidRDefault="00C3362A" w:rsidP="00C3362A">
      <w:pPr>
        <w:spacing w:line="360" w:lineRule="auto"/>
        <w:ind w:firstLine="708"/>
        <w:jc w:val="both"/>
        <w:rPr>
          <w:sz w:val="28"/>
          <w:szCs w:val="28"/>
        </w:rPr>
      </w:pPr>
    </w:p>
    <w:p w:rsidR="00015E86" w:rsidRPr="00007E08" w:rsidRDefault="00C3362A" w:rsidP="00C3362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jc w:val="both"/>
        <w:rPr>
          <w:rFonts w:eastAsia="Andale Sans UI" w:cs="Tahoma"/>
          <w:sz w:val="28"/>
          <w:szCs w:val="28"/>
          <w:lang w:eastAsia="en-US" w:bidi="en-US"/>
        </w:rPr>
      </w:pPr>
      <w:r w:rsidRPr="00C3362A">
        <w:rPr>
          <w:rFonts w:eastAsia="Andale Sans UI" w:cs="Tahoma"/>
          <w:b/>
          <w:sz w:val="28"/>
          <w:szCs w:val="28"/>
          <w:lang w:eastAsia="en-US" w:bidi="en-US"/>
        </w:rPr>
        <w:t xml:space="preserve">Шаг 1. 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Для выполнения лабораторной работы необходимо написать и отладить программный модуль типа </w:t>
      </w:r>
      <w:r w:rsidRPr="00C3362A">
        <w:rPr>
          <w:rFonts w:eastAsia="Andale Sans UI" w:cs="Tahoma"/>
          <w:bCs/>
          <w:sz w:val="28"/>
          <w:szCs w:val="28"/>
          <w:lang w:eastAsia="en-US" w:bidi="en-US"/>
        </w:rPr>
        <w:t>.</w:t>
      </w:r>
      <w:r w:rsidRPr="00C3362A">
        <w:rPr>
          <w:rFonts w:eastAsia="Andale Sans UI" w:cs="Tahoma"/>
          <w:bCs/>
          <w:sz w:val="28"/>
          <w:szCs w:val="28"/>
          <w:lang w:val="en-US" w:eastAsia="en-US" w:bidi="en-US"/>
        </w:rPr>
        <w:t>EXE</w:t>
      </w:r>
      <w:r w:rsidRPr="00C3362A">
        <w:rPr>
          <w:rFonts w:eastAsia="Andale Sans UI" w:cs="Tahoma"/>
          <w:bCs/>
          <w:sz w:val="28"/>
          <w:szCs w:val="28"/>
          <w:lang w:eastAsia="en-US" w:bidi="en-US"/>
        </w:rPr>
        <w:t xml:space="preserve">, </w:t>
      </w:r>
      <w:r w:rsidRPr="00C3362A">
        <w:rPr>
          <w:rFonts w:eastAsia="Andale Sans UI" w:cs="Tahoma"/>
          <w:sz w:val="28"/>
          <w:szCs w:val="28"/>
          <w:lang w:eastAsia="en-US" w:bidi="en-US"/>
        </w:rPr>
        <w:t>который выполняет следующие функции:</w:t>
      </w:r>
    </w:p>
    <w:p w:rsidR="00C3362A" w:rsidRPr="00C3362A" w:rsidRDefault="00C3362A" w:rsidP="00C3362A">
      <w:pPr>
        <w:widowControl w:val="0"/>
        <w:numPr>
          <w:ilvl w:val="0"/>
          <w:numId w:val="12"/>
        </w:numPr>
        <w:suppressAutoHyphens w:val="0"/>
        <w:spacing w:line="360" w:lineRule="auto"/>
        <w:ind w:left="284"/>
        <w:jc w:val="both"/>
        <w:rPr>
          <w:rFonts w:eastAsia="Andale Sans UI" w:cs="Tahoma"/>
          <w:sz w:val="28"/>
          <w:szCs w:val="28"/>
          <w:lang w:eastAsia="en-US" w:bidi="en-US"/>
        </w:rPr>
      </w:pPr>
      <w:r w:rsidRPr="00C3362A">
        <w:rPr>
          <w:rFonts w:eastAsia="Andale Sans UI" w:cs="Tahoma"/>
          <w:sz w:val="28"/>
          <w:szCs w:val="28"/>
          <w:lang w:eastAsia="en-US" w:bidi="en-US"/>
        </w:rPr>
        <w:t>Проверяет, установлено ли пользовательское прерывание с вектором 1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Ch</w:t>
      </w:r>
      <w:r w:rsidRPr="00C3362A">
        <w:rPr>
          <w:rFonts w:eastAsia="Andale Sans UI" w:cs="Tahoma"/>
          <w:sz w:val="28"/>
          <w:szCs w:val="28"/>
          <w:lang w:eastAsia="en-US" w:bidi="en-US"/>
        </w:rPr>
        <w:t>.</w:t>
      </w:r>
    </w:p>
    <w:p w:rsidR="00C3362A" w:rsidRPr="00C3362A" w:rsidRDefault="00C3362A" w:rsidP="00C3362A">
      <w:pPr>
        <w:widowControl w:val="0"/>
        <w:numPr>
          <w:ilvl w:val="0"/>
          <w:numId w:val="12"/>
        </w:numPr>
        <w:suppressAutoHyphens w:val="0"/>
        <w:spacing w:line="360" w:lineRule="auto"/>
        <w:ind w:left="284"/>
        <w:jc w:val="both"/>
        <w:rPr>
          <w:rFonts w:eastAsia="Andale Sans UI" w:cs="Tahoma"/>
          <w:sz w:val="28"/>
          <w:szCs w:val="28"/>
          <w:lang w:eastAsia="en-US" w:bidi="en-US"/>
        </w:rPr>
      </w:pPr>
      <w:r w:rsidRPr="00C3362A">
        <w:rPr>
          <w:rFonts w:eastAsia="Andale Sans UI" w:cs="Tahoma"/>
          <w:sz w:val="28"/>
          <w:szCs w:val="28"/>
          <w:lang w:eastAsia="en-US" w:bidi="en-US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по функции 4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Ch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прерывания 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int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21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h</w:t>
      </w:r>
      <w:r w:rsidRPr="00C3362A">
        <w:rPr>
          <w:rFonts w:eastAsia="Andale Sans UI" w:cs="Tahoma"/>
          <w:sz w:val="28"/>
          <w:szCs w:val="28"/>
          <w:lang w:eastAsia="en-US" w:bidi="en-US"/>
        </w:rPr>
        <w:t>.</w:t>
      </w:r>
    </w:p>
    <w:p w:rsidR="00C3362A" w:rsidRPr="00C3362A" w:rsidRDefault="00C3362A" w:rsidP="00C3362A">
      <w:pPr>
        <w:widowControl w:val="0"/>
        <w:numPr>
          <w:ilvl w:val="0"/>
          <w:numId w:val="12"/>
        </w:numPr>
        <w:suppressAutoHyphens w:val="0"/>
        <w:spacing w:line="360" w:lineRule="auto"/>
        <w:ind w:left="284"/>
        <w:jc w:val="both"/>
        <w:rPr>
          <w:rFonts w:eastAsia="Andale Sans UI" w:cs="Tahoma"/>
          <w:sz w:val="28"/>
          <w:szCs w:val="28"/>
          <w:lang w:eastAsia="en-US" w:bidi="en-US"/>
        </w:rPr>
      </w:pPr>
      <w:r w:rsidRPr="00C3362A">
        <w:rPr>
          <w:rFonts w:eastAsia="Andale Sans UI" w:cs="Tahoma"/>
          <w:sz w:val="28"/>
          <w:szCs w:val="28"/>
          <w:lang w:eastAsia="en-US" w:bidi="en-US"/>
        </w:rPr>
        <w:t>Если прерывание установлено, то выводится соответствующее сообщение и осуществляется выход по функции 4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Ch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прерывания 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int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21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h</w:t>
      </w:r>
      <w:r w:rsidRPr="00C3362A">
        <w:rPr>
          <w:rFonts w:eastAsia="Andale Sans UI" w:cs="Tahoma"/>
          <w:sz w:val="28"/>
          <w:szCs w:val="28"/>
          <w:lang w:eastAsia="en-US" w:bidi="en-US"/>
        </w:rPr>
        <w:t>.</w:t>
      </w:r>
    </w:p>
    <w:p w:rsidR="00C3362A" w:rsidRPr="00C3362A" w:rsidRDefault="00C3362A" w:rsidP="00C3362A">
      <w:pPr>
        <w:widowControl w:val="0"/>
        <w:numPr>
          <w:ilvl w:val="0"/>
          <w:numId w:val="12"/>
        </w:numPr>
        <w:suppressAutoHyphens w:val="0"/>
        <w:spacing w:line="360" w:lineRule="auto"/>
        <w:ind w:left="284"/>
        <w:jc w:val="both"/>
        <w:rPr>
          <w:rFonts w:eastAsia="Andale Sans UI" w:cs="Tahoma"/>
          <w:sz w:val="28"/>
          <w:szCs w:val="28"/>
          <w:lang w:val="en-US" w:eastAsia="en-US" w:bidi="en-US"/>
        </w:rPr>
      </w:pPr>
      <w:r w:rsidRPr="00C3362A">
        <w:rPr>
          <w:rFonts w:eastAsia="Andale Sans UI" w:cs="Tahoma"/>
          <w:sz w:val="28"/>
          <w:szCs w:val="28"/>
          <w:lang w:eastAsia="en-US" w:bidi="en-US"/>
        </w:rPr>
        <w:t>Выгрузка прерывания о соответствующему значению параметра в командной строке /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un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. Выгрузка прерывания состоит в восстановлении стандартного вектора прерываний и освобождении памяти, занимаемой </w:t>
      </w:r>
      <w:r w:rsidRPr="00C3362A">
        <w:rPr>
          <w:rFonts w:eastAsia="Andale Sans UI" w:cs="Tahoma"/>
          <w:sz w:val="28"/>
          <w:szCs w:val="28"/>
          <w:lang w:eastAsia="en-US" w:bidi="en-US"/>
        </w:rPr>
        <w:lastRenderedPageBreak/>
        <w:t xml:space="preserve">резидентом. 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Затем осуществляется выход по функции 4Ch прерывания int 21h.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jc w:val="both"/>
        <w:rPr>
          <w:rFonts w:eastAsia="Andale Sans UI" w:cs="Tahoma"/>
          <w:sz w:val="28"/>
          <w:szCs w:val="28"/>
          <w:lang w:eastAsia="en-US" w:bidi="en-US"/>
        </w:rPr>
      </w:pPr>
      <w:r w:rsidRPr="00C3362A">
        <w:rPr>
          <w:rFonts w:eastAsia="Andale Sans UI" w:cs="Tahoma"/>
          <w:b/>
          <w:sz w:val="28"/>
          <w:szCs w:val="28"/>
          <w:lang w:eastAsia="en-US" w:bidi="en-US"/>
        </w:rPr>
        <w:t>Шаг 2.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Далее необходимо запустить отлаженную программу и убедиться, что резидентный обработчик прерывания 1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Ch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установлен. Работа прерывания должна отображаться на экране, а также необходимо проверить размещение прерывания в памяти. Для этого нужно запустить программу ЛР 3, которая отображает карту памяти в виде с писка блоков </w:t>
      </w:r>
      <w:r w:rsidRPr="00C3362A">
        <w:rPr>
          <w:rFonts w:eastAsia="Andale Sans UI" w:cs="Tahoma"/>
          <w:sz w:val="28"/>
          <w:szCs w:val="28"/>
          <w:lang w:val="en-US" w:eastAsia="en-US" w:bidi="en-US"/>
        </w:rPr>
        <w:t>MCB</w:t>
      </w:r>
      <w:r w:rsidRPr="00C3362A">
        <w:rPr>
          <w:rFonts w:eastAsia="Andale Sans UI" w:cs="Tahoma"/>
          <w:sz w:val="28"/>
          <w:szCs w:val="28"/>
          <w:lang w:eastAsia="en-US" w:bidi="en-US"/>
        </w:rPr>
        <w:t>.</w:t>
      </w:r>
    </w:p>
    <w:p w:rsidR="00C3362A" w:rsidRPr="00C3362A" w:rsidRDefault="00C3362A" w:rsidP="00C3362A">
      <w:pPr>
        <w:widowControl w:val="0"/>
        <w:suppressAutoHyphens w:val="0"/>
        <w:spacing w:line="360" w:lineRule="auto"/>
        <w:ind w:firstLine="708"/>
        <w:jc w:val="both"/>
        <w:rPr>
          <w:rFonts w:eastAsia="Andale Sans UI" w:cs="Tahoma"/>
          <w:sz w:val="28"/>
          <w:szCs w:val="28"/>
          <w:lang w:eastAsia="en-US" w:bidi="en-US"/>
        </w:rPr>
      </w:pPr>
      <w:r w:rsidRPr="00C3362A">
        <w:rPr>
          <w:rFonts w:eastAsia="Andale Sans UI" w:cs="Tahoma"/>
          <w:b/>
          <w:sz w:val="28"/>
          <w:szCs w:val="28"/>
          <w:lang w:eastAsia="en-US" w:bidi="en-US"/>
        </w:rPr>
        <w:t>Шаг 3.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Затем необходимо запустить отлаженную программу еще раз и убедиться, что программа определяет установленный обработчик прерываний.</w:t>
      </w:r>
    </w:p>
    <w:p w:rsidR="00C3362A" w:rsidRDefault="00C3362A" w:rsidP="00C3362A">
      <w:pPr>
        <w:widowControl w:val="0"/>
        <w:suppressAutoHyphens w:val="0"/>
        <w:spacing w:line="360" w:lineRule="auto"/>
        <w:ind w:firstLine="708"/>
        <w:jc w:val="both"/>
        <w:rPr>
          <w:rFonts w:eastAsia="Andale Sans UI" w:cs="Tahoma"/>
          <w:sz w:val="28"/>
          <w:szCs w:val="28"/>
          <w:lang w:eastAsia="en-US" w:bidi="en-US"/>
        </w:rPr>
      </w:pPr>
      <w:r w:rsidRPr="00C3362A">
        <w:rPr>
          <w:rFonts w:eastAsia="Andale Sans UI" w:cs="Tahoma"/>
          <w:b/>
          <w:sz w:val="28"/>
          <w:szCs w:val="28"/>
          <w:lang w:eastAsia="en-US" w:bidi="en-US"/>
        </w:rPr>
        <w:t>Шаг 4.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Далее нужно запустить отлаженную программу с ключом выгрузки и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</w:t>
      </w:r>
    </w:p>
    <w:p w:rsidR="00C3362A" w:rsidRDefault="00C3362A" w:rsidP="00C3362A">
      <w:pPr>
        <w:widowControl w:val="0"/>
        <w:suppressAutoHyphens w:val="0"/>
        <w:spacing w:line="360" w:lineRule="auto"/>
        <w:jc w:val="both"/>
        <w:rPr>
          <w:rFonts w:eastAsia="Andale Sans UI" w:cs="Tahoma"/>
          <w:sz w:val="28"/>
          <w:szCs w:val="28"/>
          <w:lang w:eastAsia="en-US" w:bidi="en-US"/>
        </w:rPr>
      </w:pPr>
    </w:p>
    <w:p w:rsidR="00C3362A" w:rsidRPr="00C3362A" w:rsidRDefault="00C3362A" w:rsidP="00C3362A">
      <w:pPr>
        <w:widowControl w:val="0"/>
        <w:suppressAutoHyphens w:val="0"/>
        <w:spacing w:line="360" w:lineRule="auto"/>
        <w:jc w:val="both"/>
        <w:rPr>
          <w:rFonts w:eastAsia="Andale Sans UI" w:cs="Tahoma"/>
          <w:b/>
          <w:sz w:val="28"/>
          <w:szCs w:val="28"/>
          <w:lang w:eastAsia="en-US" w:bidi="en-US"/>
        </w:rPr>
      </w:pPr>
      <w:r>
        <w:rPr>
          <w:rFonts w:eastAsia="Andale Sans UI" w:cs="Tahoma"/>
          <w:sz w:val="28"/>
          <w:szCs w:val="28"/>
          <w:lang w:eastAsia="en-US" w:bidi="en-US"/>
        </w:rPr>
        <w:tab/>
      </w:r>
      <w:r w:rsidRPr="00C3362A">
        <w:rPr>
          <w:rFonts w:eastAsia="Andale Sans UI" w:cs="Tahoma"/>
          <w:b/>
          <w:sz w:val="28"/>
          <w:szCs w:val="28"/>
          <w:lang w:eastAsia="en-US" w:bidi="en-US"/>
        </w:rPr>
        <w:t>Ход работы</w:t>
      </w:r>
    </w:p>
    <w:p w:rsidR="00C3362A" w:rsidRDefault="00C3362A" w:rsidP="00C3362A">
      <w:pPr>
        <w:widowControl w:val="0"/>
        <w:suppressAutoHyphens w:val="0"/>
        <w:spacing w:line="360" w:lineRule="auto"/>
        <w:jc w:val="both"/>
        <w:rPr>
          <w:rFonts w:eastAsia="Andale Sans UI" w:cs="Tahoma"/>
          <w:sz w:val="28"/>
          <w:szCs w:val="28"/>
          <w:lang w:eastAsia="en-US" w:bidi="en-US"/>
        </w:rPr>
      </w:pPr>
      <w:r>
        <w:rPr>
          <w:rFonts w:eastAsia="Andale Sans UI" w:cs="Tahoma"/>
          <w:sz w:val="28"/>
          <w:szCs w:val="28"/>
          <w:lang w:eastAsia="en-US" w:bidi="en-US"/>
        </w:rPr>
        <w:tab/>
        <w:t xml:space="preserve">1) </w:t>
      </w:r>
      <w:r w:rsidR="009B2502">
        <w:rPr>
          <w:rFonts w:eastAsia="Andale Sans UI" w:cs="Tahoma"/>
          <w:sz w:val="28"/>
          <w:szCs w:val="28"/>
          <w:lang w:eastAsia="en-US" w:bidi="en-US"/>
        </w:rPr>
        <w:t>С</w:t>
      </w:r>
      <w:r>
        <w:rPr>
          <w:rFonts w:eastAsia="Andale Sans UI" w:cs="Tahoma"/>
          <w:sz w:val="28"/>
          <w:szCs w:val="28"/>
          <w:lang w:eastAsia="en-US" w:bidi="en-US"/>
        </w:rPr>
        <w:t xml:space="preserve">начала была запущена программа </w:t>
      </w:r>
      <w:r>
        <w:rPr>
          <w:rFonts w:eastAsia="Andale Sans UI" w:cs="Tahoma"/>
          <w:sz w:val="28"/>
          <w:szCs w:val="28"/>
          <w:lang w:val="en-US" w:eastAsia="en-US" w:bidi="en-US"/>
        </w:rPr>
        <w:t>lab</w:t>
      </w:r>
      <w:r w:rsidRPr="00C3362A">
        <w:rPr>
          <w:rFonts w:eastAsia="Andale Sans UI" w:cs="Tahoma"/>
          <w:sz w:val="28"/>
          <w:szCs w:val="28"/>
          <w:lang w:eastAsia="en-US" w:bidi="en-US"/>
        </w:rPr>
        <w:t>3_1.</w:t>
      </w:r>
      <w:r>
        <w:rPr>
          <w:rFonts w:eastAsia="Andale Sans UI" w:cs="Tahoma"/>
          <w:sz w:val="28"/>
          <w:szCs w:val="28"/>
          <w:lang w:val="en-US" w:eastAsia="en-US" w:bidi="en-US"/>
        </w:rPr>
        <w:t>com</w:t>
      </w:r>
      <w:r w:rsidRPr="00C3362A">
        <w:rPr>
          <w:rFonts w:eastAsia="Andale Sans UI" w:cs="Tahoma"/>
          <w:sz w:val="28"/>
          <w:szCs w:val="28"/>
          <w:lang w:eastAsia="en-US" w:bidi="en-US"/>
        </w:rPr>
        <w:t xml:space="preserve"> </w:t>
      </w:r>
      <w:r>
        <w:rPr>
          <w:rFonts w:eastAsia="Andale Sans UI" w:cs="Tahoma"/>
          <w:sz w:val="28"/>
          <w:szCs w:val="28"/>
          <w:lang w:eastAsia="en-US" w:bidi="en-US"/>
        </w:rPr>
        <w:t>из предыдущей лабораторной работы, чтобы посмотреть на начальное состояние памяти.</w:t>
      </w:r>
    </w:p>
    <w:p w:rsidR="00C3362A" w:rsidRPr="00C3362A" w:rsidRDefault="004156DF" w:rsidP="009B2502">
      <w:pPr>
        <w:widowControl w:val="0"/>
        <w:suppressAutoHyphens w:val="0"/>
        <w:spacing w:before="120" w:after="240"/>
        <w:jc w:val="center"/>
        <w:rPr>
          <w:rFonts w:eastAsia="Andale Sans UI" w:cs="Tahoma"/>
          <w:sz w:val="28"/>
          <w:szCs w:val="28"/>
          <w:lang w:eastAsia="en-US" w:bidi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476500" cy="1409700"/>
            <wp:effectExtent l="0" t="0" r="0" b="0"/>
            <wp:wrapTopAndBottom/>
            <wp:docPr id="2" name="Рисунок 2" descr="C:\Users\anton\OneDrive\Изображени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OneDrive\Изображения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62A">
        <w:rPr>
          <w:rFonts w:eastAsia="Andale Sans UI" w:cs="Tahoma"/>
          <w:sz w:val="28"/>
          <w:szCs w:val="28"/>
          <w:lang w:eastAsia="en-US" w:bidi="en-US"/>
        </w:rPr>
        <w:t xml:space="preserve">Рисунок 1 </w:t>
      </w:r>
      <w:r w:rsidR="009B2502">
        <w:rPr>
          <w:rFonts w:eastAsia="Andale Sans UI" w:cs="Tahoma"/>
          <w:sz w:val="28"/>
          <w:szCs w:val="28"/>
          <w:lang w:eastAsia="en-US" w:bidi="en-US"/>
        </w:rPr>
        <w:t>–</w:t>
      </w:r>
      <w:r w:rsidR="00C3362A">
        <w:rPr>
          <w:rFonts w:eastAsia="Andale Sans UI" w:cs="Tahoma"/>
          <w:sz w:val="28"/>
          <w:szCs w:val="28"/>
          <w:lang w:eastAsia="en-US" w:bidi="en-US"/>
        </w:rPr>
        <w:t xml:space="preserve"> </w:t>
      </w:r>
      <w:r w:rsidR="009B2502">
        <w:rPr>
          <w:rFonts w:eastAsia="Andale Sans UI" w:cs="Tahoma"/>
          <w:sz w:val="28"/>
          <w:szCs w:val="28"/>
          <w:lang w:eastAsia="en-US" w:bidi="en-US"/>
        </w:rPr>
        <w:t>состояние памяти до загрузки прерывания</w:t>
      </w:r>
    </w:p>
    <w:p w:rsidR="00C3362A" w:rsidRDefault="009B2502" w:rsidP="00C3362A">
      <w:pPr>
        <w:widowControl w:val="0"/>
        <w:suppressAutoHyphens w:val="0"/>
        <w:spacing w:line="360" w:lineRule="auto"/>
        <w:jc w:val="both"/>
        <w:rPr>
          <w:rFonts w:eastAsia="Andale Sans UI" w:cs="Tahoma"/>
          <w:sz w:val="28"/>
          <w:szCs w:val="28"/>
          <w:lang w:eastAsia="en-US" w:bidi="en-US"/>
        </w:rPr>
      </w:pPr>
      <w:r>
        <w:rPr>
          <w:rFonts w:eastAsia="Andale Sans UI" w:cs="Tahoma"/>
          <w:sz w:val="28"/>
          <w:szCs w:val="28"/>
          <w:lang w:eastAsia="en-US" w:bidi="en-US"/>
        </w:rPr>
        <w:tab/>
        <w:t>2) Далее было загружено прерывание и просмотрено изменение состояния памяти.</w:t>
      </w:r>
    </w:p>
    <w:p w:rsidR="009B2502" w:rsidRPr="00C3362A" w:rsidRDefault="004156DF" w:rsidP="009B2502">
      <w:pPr>
        <w:widowControl w:val="0"/>
        <w:suppressAutoHyphens w:val="0"/>
        <w:spacing w:before="120" w:after="240"/>
        <w:jc w:val="center"/>
        <w:rPr>
          <w:rFonts w:eastAsia="Andale Sans UI" w:cs="Tahoma"/>
          <w:sz w:val="28"/>
          <w:szCs w:val="28"/>
          <w:lang w:eastAsia="en-US" w:bidi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02380" cy="2042160"/>
            <wp:effectExtent l="0" t="0" r="0" b="0"/>
            <wp:wrapTopAndBottom/>
            <wp:docPr id="3" name="Рисунок 3" descr="C:\Users\anton\OneDrive\Изображени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OneDrive\Изображения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502">
        <w:rPr>
          <w:rFonts w:eastAsia="Andale Sans UI" w:cs="Tahoma"/>
          <w:sz w:val="28"/>
          <w:szCs w:val="28"/>
          <w:lang w:eastAsia="en-US" w:bidi="en-US"/>
        </w:rPr>
        <w:t>Рисунок 2 – отображение счетчика обработчика прерывания и состояние памяти</w:t>
      </w:r>
    </w:p>
    <w:p w:rsidR="009B2502" w:rsidRDefault="009B2502" w:rsidP="00C336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8F4D84">
        <w:rPr>
          <w:sz w:val="28"/>
          <w:szCs w:val="28"/>
        </w:rPr>
        <w:t>В конце прерывание было выгружено и снова была проверена память.</w:t>
      </w:r>
    </w:p>
    <w:p w:rsidR="008F4D84" w:rsidRPr="009B2502" w:rsidRDefault="004156DF" w:rsidP="008F4D84">
      <w:pPr>
        <w:spacing w:before="120" w:after="24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87140" cy="1790700"/>
            <wp:effectExtent l="0" t="0" r="0" b="0"/>
            <wp:wrapTopAndBottom/>
            <wp:docPr id="4" name="Рисунок 4" descr="C:\Users\anton\OneDrive\Изображени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OneDrive\Изображения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D84">
        <w:rPr>
          <w:sz w:val="28"/>
          <w:szCs w:val="28"/>
        </w:rPr>
        <w:t>Рисунок 3 – состояние памяти после выгрузки</w:t>
      </w:r>
      <w:r w:rsidR="008F4D84">
        <w:rPr>
          <w:sz w:val="28"/>
          <w:szCs w:val="28"/>
        </w:rPr>
        <w:t xml:space="preserve"> прерывания</w:t>
      </w:r>
    </w:p>
    <w:p w:rsidR="009B2502" w:rsidRDefault="009B2502" w:rsidP="00C3362A">
      <w:pPr>
        <w:spacing w:line="360" w:lineRule="auto"/>
        <w:ind w:firstLine="708"/>
        <w:rPr>
          <w:b/>
          <w:sz w:val="28"/>
          <w:szCs w:val="28"/>
        </w:rPr>
      </w:pPr>
    </w:p>
    <w:p w:rsidR="00CB567F" w:rsidRPr="00007E08" w:rsidRDefault="00C3362A" w:rsidP="00C3362A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C3362A" w:rsidRDefault="00015E86" w:rsidP="00C336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</w:t>
      </w:r>
      <w:r w:rsidR="005641BB">
        <w:rPr>
          <w:sz w:val="28"/>
          <w:szCs w:val="28"/>
        </w:rPr>
        <w:t xml:space="preserve"> построен обработчик прерываний сигналов таймера</w:t>
      </w:r>
      <w:r w:rsidR="00072726">
        <w:rPr>
          <w:sz w:val="28"/>
          <w:szCs w:val="28"/>
        </w:rPr>
        <w:t xml:space="preserve">. </w:t>
      </w:r>
    </w:p>
    <w:p w:rsidR="008F4D84" w:rsidRDefault="00C3362A" w:rsidP="008F4D84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015E86">
        <w:rPr>
          <w:b/>
          <w:sz w:val="28"/>
          <w:szCs w:val="28"/>
        </w:rPr>
        <w:lastRenderedPageBreak/>
        <w:t>Ответы на контрольные вопросы.</w:t>
      </w:r>
    </w:p>
    <w:p w:rsidR="004156DF" w:rsidRDefault="008F4D84" w:rsidP="004156DF">
      <w:pPr>
        <w:spacing w:line="360" w:lineRule="auto"/>
        <w:ind w:firstLine="708"/>
        <w:jc w:val="both"/>
        <w:rPr>
          <w:sz w:val="28"/>
        </w:rPr>
      </w:pPr>
      <w:r w:rsidRPr="008F4D84">
        <w:rPr>
          <w:sz w:val="28"/>
        </w:rPr>
        <w:t xml:space="preserve">1) </w:t>
      </w:r>
      <w:r w:rsidR="005641BB" w:rsidRPr="008F4D84">
        <w:rPr>
          <w:sz w:val="28"/>
        </w:rPr>
        <w:t>Как реализован механизм прерывания от часов?</w:t>
      </w:r>
    </w:p>
    <w:p w:rsidR="004156DF" w:rsidRDefault="008F4D84" w:rsidP="004156DF">
      <w:pPr>
        <w:spacing w:line="360" w:lineRule="auto"/>
        <w:ind w:firstLine="709"/>
        <w:jc w:val="both"/>
        <w:rPr>
          <w:color w:val="000000"/>
          <w:sz w:val="28"/>
        </w:rPr>
      </w:pPr>
      <w:r w:rsidRPr="008F4D84">
        <w:rPr>
          <w:sz w:val="28"/>
          <w:szCs w:val="28"/>
        </w:rPr>
        <w:t>Ответ:</w:t>
      </w:r>
      <w:r w:rsidRPr="008F4D84">
        <w:rPr>
          <w:b/>
          <w:sz w:val="28"/>
          <w:szCs w:val="28"/>
        </w:rPr>
        <w:t xml:space="preserve"> </w:t>
      </w:r>
      <w:r w:rsidR="004156DF">
        <w:rPr>
          <w:color w:val="000000"/>
          <w:sz w:val="28"/>
        </w:rPr>
        <w:t xml:space="preserve">При каждом «тике» таймера </w:t>
      </w:r>
      <w:r w:rsidR="004156DF" w:rsidRPr="004156DF">
        <w:rPr>
          <w:color w:val="000000"/>
          <w:sz w:val="28"/>
        </w:rPr>
        <w:t>происходит следующее:</w:t>
      </w:r>
    </w:p>
    <w:p w:rsidR="004156DF" w:rsidRDefault="004156DF" w:rsidP="004156DF">
      <w:pPr>
        <w:spacing w:line="360" w:lineRule="auto"/>
        <w:ind w:left="709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1. </w:t>
      </w:r>
      <w:r w:rsidRPr="004156DF">
        <w:rPr>
          <w:color w:val="000000"/>
          <w:sz w:val="28"/>
        </w:rPr>
        <w:t>сохраняется состояние регистров</w:t>
      </w:r>
    </w:p>
    <w:p w:rsidR="004156DF" w:rsidRPr="004156DF" w:rsidRDefault="004156DF" w:rsidP="004156DF">
      <w:pPr>
        <w:spacing w:line="360" w:lineRule="auto"/>
        <w:ind w:left="1417" w:firstLine="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2. </w:t>
      </w:r>
      <w:r w:rsidRPr="004156DF">
        <w:rPr>
          <w:color w:val="000000"/>
          <w:sz w:val="28"/>
        </w:rPr>
        <w:t xml:space="preserve">определяется источник </w:t>
      </w:r>
      <w:r>
        <w:rPr>
          <w:color w:val="000000"/>
          <w:sz w:val="28"/>
        </w:rPr>
        <w:t xml:space="preserve">прерывания (по номеру источника </w:t>
      </w:r>
      <w:r w:rsidRPr="004156DF">
        <w:rPr>
          <w:color w:val="000000"/>
          <w:sz w:val="28"/>
        </w:rPr>
        <w:t>прерывания определяется смещение в таблице векторов прерываний)</w:t>
      </w:r>
    </w:p>
    <w:p w:rsidR="004156DF" w:rsidRPr="004156DF" w:rsidRDefault="004156DF" w:rsidP="004156DF">
      <w:pPr>
        <w:pStyle w:val="a"/>
        <w:numPr>
          <w:ilvl w:val="0"/>
          <w:numId w:val="0"/>
        </w:numPr>
        <w:suppressAutoHyphens w:val="0"/>
        <w:spacing w:before="0" w:after="0" w:line="360" w:lineRule="auto"/>
        <w:ind w:left="141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</w:t>
      </w:r>
      <w:r w:rsidRPr="004156DF">
        <w:rPr>
          <w:color w:val="000000"/>
          <w:sz w:val="28"/>
        </w:rPr>
        <w:t>первые два байта помещаются в IP, второе два байта в CS</w:t>
      </w:r>
      <w:r>
        <w:rPr>
          <w:color w:val="000000"/>
          <w:sz w:val="28"/>
        </w:rPr>
        <w:t xml:space="preserve"> </w:t>
      </w:r>
      <w:r w:rsidRPr="004156DF">
        <w:rPr>
          <w:color w:val="000000"/>
          <w:sz w:val="28"/>
        </w:rPr>
        <w:t>передаётся управление по адресу CS:IP</w:t>
      </w:r>
      <w:r>
        <w:rPr>
          <w:color w:val="000000"/>
          <w:sz w:val="28"/>
        </w:rPr>
        <w:t xml:space="preserve"> (т.е. «запускается» обработчик </w:t>
      </w:r>
      <w:r w:rsidRPr="004156DF">
        <w:rPr>
          <w:color w:val="000000"/>
          <w:sz w:val="28"/>
        </w:rPr>
        <w:t>прерывания)</w:t>
      </w:r>
      <w:r>
        <w:rPr>
          <w:color w:val="000000"/>
          <w:sz w:val="28"/>
        </w:rPr>
        <w:t xml:space="preserve"> </w:t>
      </w:r>
      <w:r w:rsidRPr="004156DF">
        <w:rPr>
          <w:color w:val="000000"/>
          <w:sz w:val="28"/>
        </w:rPr>
        <w:t>обработка прерывания</w:t>
      </w:r>
      <w:r>
        <w:rPr>
          <w:color w:val="000000"/>
          <w:sz w:val="28"/>
        </w:rPr>
        <w:t xml:space="preserve"> </w:t>
      </w:r>
      <w:r w:rsidRPr="004156DF">
        <w:rPr>
          <w:color w:val="000000"/>
          <w:sz w:val="28"/>
        </w:rPr>
        <w:t>возврат управления прерванной программе</w:t>
      </w:r>
    </w:p>
    <w:p w:rsidR="005641BB" w:rsidRPr="008F4D84" w:rsidRDefault="004156DF" w:rsidP="004156D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F4D84">
        <w:rPr>
          <w:sz w:val="28"/>
        </w:rPr>
        <w:t xml:space="preserve"> </w:t>
      </w:r>
      <w:r w:rsidR="008F4D84" w:rsidRPr="008F4D84">
        <w:rPr>
          <w:sz w:val="28"/>
        </w:rPr>
        <w:t xml:space="preserve">2) </w:t>
      </w:r>
      <w:r w:rsidR="005641BB" w:rsidRPr="008F4D84">
        <w:rPr>
          <w:sz w:val="28"/>
        </w:rPr>
        <w:t>Какого типа прерывания использовались в работе?</w:t>
      </w:r>
    </w:p>
    <w:p w:rsidR="00465747" w:rsidRPr="004156DF" w:rsidRDefault="008F4D84" w:rsidP="004156DF">
      <w:pPr>
        <w:pStyle w:val="Times1420"/>
        <w:spacing w:line="360" w:lineRule="auto"/>
      </w:pPr>
      <w:r>
        <w:t>Ответ: в</w:t>
      </w:r>
      <w:r w:rsidR="005641BB" w:rsidRPr="008F4D84">
        <w:t xml:space="preserve"> работе использовались программные</w:t>
      </w:r>
      <w:r>
        <w:t xml:space="preserve"> </w:t>
      </w:r>
      <w:r w:rsidR="00452679" w:rsidRPr="008F4D84">
        <w:t>(</w:t>
      </w:r>
      <w:r w:rsidR="004E3BEC" w:rsidRPr="008F4D84">
        <w:rPr>
          <w:lang w:val="en-US"/>
        </w:rPr>
        <w:t>int</w:t>
      </w:r>
      <w:r w:rsidR="004E3BEC" w:rsidRPr="008F4D84">
        <w:t xml:space="preserve"> </w:t>
      </w:r>
      <w:r w:rsidR="00452679" w:rsidRPr="008F4D84">
        <w:t>21</w:t>
      </w:r>
      <w:r w:rsidR="00452679" w:rsidRPr="008F4D84">
        <w:rPr>
          <w:lang w:val="en-US"/>
        </w:rPr>
        <w:t>h</w:t>
      </w:r>
      <w:r w:rsidR="004E3BEC" w:rsidRPr="008F4D84">
        <w:t>, int 10</w:t>
      </w:r>
      <w:r w:rsidR="004E3BEC" w:rsidRPr="008F4D84">
        <w:rPr>
          <w:lang w:val="en-US"/>
        </w:rPr>
        <w:t>h</w:t>
      </w:r>
      <w:r w:rsidR="00452679" w:rsidRPr="008F4D84">
        <w:t>)</w:t>
      </w:r>
      <w:r w:rsidR="005641BB" w:rsidRPr="008F4D84">
        <w:t xml:space="preserve"> и аппаратные прерывания</w:t>
      </w:r>
      <w:r>
        <w:t xml:space="preserve"> </w:t>
      </w:r>
      <w:r w:rsidR="00452679" w:rsidRPr="008F4D84">
        <w:t>(</w:t>
      </w:r>
      <w:r w:rsidR="004E3BEC" w:rsidRPr="008F4D84">
        <w:rPr>
          <w:lang w:val="en-US"/>
        </w:rPr>
        <w:t>int</w:t>
      </w:r>
      <w:r w:rsidR="004E3BEC" w:rsidRPr="008F4D84">
        <w:t xml:space="preserve"> </w:t>
      </w:r>
      <w:r w:rsidR="00452679" w:rsidRPr="008F4D84">
        <w:t>1</w:t>
      </w:r>
      <w:r w:rsidR="00452679" w:rsidRPr="008F4D84">
        <w:rPr>
          <w:lang w:val="en-US"/>
        </w:rPr>
        <w:t>Ch</w:t>
      </w:r>
      <w:r w:rsidR="00452679" w:rsidRPr="008F4D84">
        <w:t>)</w:t>
      </w:r>
      <w:r w:rsidR="004156DF">
        <w:t>.</w:t>
      </w:r>
    </w:p>
    <w:sectPr w:rsidR="00465747" w:rsidRPr="004156DF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D16" w:rsidRDefault="00733D16">
      <w:r>
        <w:separator/>
      </w:r>
    </w:p>
  </w:endnote>
  <w:endnote w:type="continuationSeparator" w:id="0">
    <w:p w:rsidR="00733D16" w:rsidRDefault="0073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9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156DF">
      <w:rPr>
        <w:noProof/>
      </w:rPr>
      <w:t>2</w:t>
    </w:r>
    <w:r>
      <w:fldChar w:fldCharType="end"/>
    </w:r>
  </w:p>
  <w:p w:rsidR="00015E86" w:rsidRDefault="00015E8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D16" w:rsidRDefault="00733D16">
      <w:r>
        <w:separator/>
      </w:r>
    </w:p>
  </w:footnote>
  <w:footnote w:type="continuationSeparator" w:id="0">
    <w:p w:rsidR="00733D16" w:rsidRDefault="0073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5" w15:restartNumberingAfterBreak="0">
    <w:nsid w:val="00000006"/>
    <w:multiLevelType w:val="singleLevel"/>
    <w:tmpl w:val="D76CFF3E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  <w:lang w:val="en-US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7" w15:restartNumberingAfterBreak="0">
    <w:nsid w:val="155F1419"/>
    <w:multiLevelType w:val="multilevel"/>
    <w:tmpl w:val="8EC8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84188"/>
    <w:multiLevelType w:val="hybridMultilevel"/>
    <w:tmpl w:val="ABF6AFB4"/>
    <w:lvl w:ilvl="0" w:tplc="2C7A94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D25C7"/>
    <w:multiLevelType w:val="hybridMultilevel"/>
    <w:tmpl w:val="77A69E74"/>
    <w:lvl w:ilvl="0" w:tplc="EF8A09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E55F0"/>
    <w:multiLevelType w:val="multilevel"/>
    <w:tmpl w:val="AA08972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BA"/>
    <w:rsid w:val="00007E08"/>
    <w:rsid w:val="00015E86"/>
    <w:rsid w:val="00072726"/>
    <w:rsid w:val="000747B0"/>
    <w:rsid w:val="000E0569"/>
    <w:rsid w:val="00136429"/>
    <w:rsid w:val="00165460"/>
    <w:rsid w:val="001C42ED"/>
    <w:rsid w:val="001D07A0"/>
    <w:rsid w:val="001D31FA"/>
    <w:rsid w:val="002408EA"/>
    <w:rsid w:val="002A6804"/>
    <w:rsid w:val="003344E3"/>
    <w:rsid w:val="003D5FC5"/>
    <w:rsid w:val="004118E6"/>
    <w:rsid w:val="004156DF"/>
    <w:rsid w:val="0045136C"/>
    <w:rsid w:val="00452679"/>
    <w:rsid w:val="00465747"/>
    <w:rsid w:val="004D1FD2"/>
    <w:rsid w:val="004E3BEC"/>
    <w:rsid w:val="00517EAE"/>
    <w:rsid w:val="005542CA"/>
    <w:rsid w:val="005641BB"/>
    <w:rsid w:val="00641910"/>
    <w:rsid w:val="00645A9A"/>
    <w:rsid w:val="00733D16"/>
    <w:rsid w:val="00747CA7"/>
    <w:rsid w:val="007802A2"/>
    <w:rsid w:val="00796751"/>
    <w:rsid w:val="00831B6F"/>
    <w:rsid w:val="00887BF6"/>
    <w:rsid w:val="008D3248"/>
    <w:rsid w:val="008F4D84"/>
    <w:rsid w:val="00900936"/>
    <w:rsid w:val="009134A6"/>
    <w:rsid w:val="009B2502"/>
    <w:rsid w:val="009D687B"/>
    <w:rsid w:val="009F4A88"/>
    <w:rsid w:val="00A314F7"/>
    <w:rsid w:val="00A41DBA"/>
    <w:rsid w:val="00AB26EF"/>
    <w:rsid w:val="00AB510F"/>
    <w:rsid w:val="00AF5BFC"/>
    <w:rsid w:val="00C3362A"/>
    <w:rsid w:val="00C62FBD"/>
    <w:rsid w:val="00CB567F"/>
    <w:rsid w:val="00CC3D41"/>
    <w:rsid w:val="00D021DF"/>
    <w:rsid w:val="00D54AFD"/>
    <w:rsid w:val="00D64EE0"/>
    <w:rsid w:val="00DB50CF"/>
    <w:rsid w:val="00F322DF"/>
    <w:rsid w:val="00F55BE6"/>
    <w:rsid w:val="00F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1BFD4C"/>
  <w15:chartTrackingRefBased/>
  <w15:docId w15:val="{908D1F6E-9F73-4F39-BAA1-1569B8DA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">
    <w:name w:val="Title"/>
    <w:basedOn w:val="a0"/>
    <w:next w:val="af0"/>
    <w:pPr>
      <w:jc w:val="center"/>
    </w:pPr>
    <w:rPr>
      <w:b/>
      <w:sz w:val="22"/>
    </w:rPr>
  </w:style>
  <w:style w:type="paragraph" w:styleId="af0">
    <w:name w:val="Body Text"/>
    <w:basedOn w:val="a0"/>
    <w:pPr>
      <w:jc w:val="center"/>
    </w:pPr>
    <w:rPr>
      <w:b/>
      <w:sz w:val="28"/>
    </w:rPr>
  </w:style>
  <w:style w:type="paragraph" w:styleId="af1">
    <w:name w:val="List"/>
    <w:basedOn w:val="af0"/>
    <w:rPr>
      <w:rFonts w:cs="Mangal"/>
    </w:rPr>
  </w:style>
  <w:style w:type="paragraph" w:styleId="af2">
    <w:name w:val="caption"/>
    <w:basedOn w:val="a0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</w:style>
  <w:style w:type="paragraph" w:styleId="a">
    <w:name w:val="Normal (Web)"/>
    <w:basedOn w:val="a0"/>
    <w:uiPriority w:val="99"/>
    <w:pPr>
      <w:numPr>
        <w:numId w:val="4"/>
      </w:numPr>
      <w:spacing w:before="280" w:after="280"/>
    </w:pPr>
  </w:style>
  <w:style w:type="paragraph" w:styleId="af6">
    <w:name w:val="Subtitle"/>
    <w:basedOn w:val="a0"/>
    <w:next w:val="af0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0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7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9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0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Антон Ильясов</cp:lastModifiedBy>
  <cp:revision>2</cp:revision>
  <cp:lastPrinted>2015-07-17T09:06:00Z</cp:lastPrinted>
  <dcterms:created xsi:type="dcterms:W3CDTF">2019-04-21T10:54:00Z</dcterms:created>
  <dcterms:modified xsi:type="dcterms:W3CDTF">2019-04-21T10:54:00Z</dcterms:modified>
</cp:coreProperties>
</file>